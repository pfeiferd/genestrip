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D88C" w14:textId="30AE34C1" w:rsidR="00E539FA" w:rsidRPr="00D40FA8" w:rsidRDefault="001342A8" w:rsidP="00E539FA">
      <w:pPr>
        <w:pStyle w:val="Kopfzeile"/>
        <w:spacing w:after="240"/>
        <w:jc w:val="right"/>
        <w:rPr>
          <w:rFonts w:ascii="Arial" w:hAnsi="Arial" w:cs="Arial"/>
          <w:iCs/>
          <w:noProof/>
          <w:sz w:val="20"/>
          <w:szCs w:val="20"/>
          <w:lang w:eastAsia="de-DE"/>
        </w:rPr>
      </w:pPr>
      <w:r w:rsidRPr="00D40FA8">
        <w:rPr>
          <w:rFonts w:ascii="Arial" w:hAnsi="Arial" w:cs="Arial"/>
          <w:iCs/>
          <w:noProof/>
          <w:sz w:val="20"/>
          <w:szCs w:val="28"/>
          <w:lang w:eastAsia="de-DE"/>
        </w:rPr>
        <mc:AlternateContent>
          <mc:Choice Requires="wps">
            <w:drawing>
              <wp:anchor distT="0" distB="0" distL="114300" distR="114300" simplePos="0" relativeHeight="251668480" behindDoc="0" locked="0" layoutInCell="1" allowOverlap="1" wp14:anchorId="0CB1BCF7" wp14:editId="58789756">
                <wp:simplePos x="0" y="0"/>
                <wp:positionH relativeFrom="column">
                  <wp:posOffset>635</wp:posOffset>
                </wp:positionH>
                <wp:positionV relativeFrom="paragraph">
                  <wp:posOffset>-93980</wp:posOffset>
                </wp:positionV>
                <wp:extent cx="3274695" cy="1388745"/>
                <wp:effectExtent l="0" t="0" r="1905" b="190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388745"/>
                        </a:xfrm>
                        <a:prstGeom prst="rect">
                          <a:avLst/>
                        </a:prstGeom>
                        <a:solidFill>
                          <a:srgbClr val="FFFFFF"/>
                        </a:solidFill>
                        <a:ln w="9525">
                          <a:noFill/>
                          <a:miter lim="800000"/>
                          <a:headEnd/>
                          <a:tailEnd/>
                        </a:ln>
                      </wps:spPr>
                      <wps:txbx>
                        <w:txbxContent>
                          <w:p w14:paraId="17EDEE82" w14:textId="79772A35" w:rsidR="002216C1" w:rsidRDefault="009E3BE6" w:rsidP="00E539FA">
                            <w:pPr>
                              <w:rPr>
                                <w:i/>
                              </w:rPr>
                            </w:pPr>
                            <w:r>
                              <w:rPr>
                                <w:noProof/>
                                <w:lang w:eastAsia="de-DE"/>
                              </w:rPr>
                              <w:drawing>
                                <wp:inline distT="0" distB="0" distL="0" distR="0" wp14:anchorId="6B9B3075" wp14:editId="70FC4C72">
                                  <wp:extent cx="2216150" cy="745412"/>
                                  <wp:effectExtent l="0" t="0" r="0" b="4445"/>
                                  <wp:docPr id="6" name="Picture 6" descr="https://www.hs-heilbronn.de/15805002/hhn_logo_d_os_rgb_30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s-heilbronn.de/15805002/hhn_logo_d_os_rgb_300-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524" cy="765719"/>
                                          </a:xfrm>
                                          <a:prstGeom prst="rect">
                                            <a:avLst/>
                                          </a:prstGeom>
                                          <a:noFill/>
                                          <a:ln>
                                            <a:noFill/>
                                          </a:ln>
                                        </pic:spPr>
                                      </pic:pic>
                                    </a:graphicData>
                                  </a:graphic>
                                </wp:inline>
                              </w:drawing>
                            </w:r>
                          </w:p>
                          <w:p w14:paraId="1DE3BDA8" w14:textId="2172E792" w:rsidR="002216C1" w:rsidRPr="00A53ADE" w:rsidRDefault="002216C1" w:rsidP="00E539FA">
                            <w:pPr>
                              <w:rPr>
                                <w:i/>
                                <w:sz w:val="12"/>
                              </w:rPr>
                            </w:pPr>
                          </w:p>
                          <w:p w14:paraId="44EF93FF" w14:textId="43CA34DC" w:rsidR="002216C1" w:rsidRDefault="002216C1" w:rsidP="00E539FA">
                            <w:pPr>
                              <w:jc w:val="cente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1BCF7" id="Rectangle 17" o:spid="_x0000_s1026" style="position:absolute;left:0;text-align:left;margin-left:.05pt;margin-top:-7.4pt;width:257.85pt;height:10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" stroked="f">
                <v:textbox>
                  <w:txbxContent>
                    <w:p w14:paraId="17EDEE82" w14:textId="79772A35" w:rsidR="002216C1" w:rsidRDefault="009E3BE6" w:rsidP="00E539FA">
                      <w:pPr>
                        <w:rPr>
                          <w:i/>
                        </w:rPr>
                      </w:pPr>
                      <w:r>
                        <w:rPr>
                          <w:noProof/>
                          <w:lang w:eastAsia="de-DE"/>
                        </w:rPr>
                        <w:drawing>
                          <wp:inline distT="0" distB="0" distL="0" distR="0" wp14:anchorId="6B9B3075" wp14:editId="70FC4C72">
                            <wp:extent cx="2216150" cy="745412"/>
                            <wp:effectExtent l="0" t="0" r="0" b="4445"/>
                            <wp:docPr id="6" name="Picture 6" descr="https://www.hs-heilbronn.de/15805002/hhn_logo_d_os_rgb_30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s-heilbronn.de/15805002/hhn_logo_d_os_rgb_300-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524" cy="765719"/>
                                    </a:xfrm>
                                    <a:prstGeom prst="rect">
                                      <a:avLst/>
                                    </a:prstGeom>
                                    <a:noFill/>
                                    <a:ln>
                                      <a:noFill/>
                                    </a:ln>
                                  </pic:spPr>
                                </pic:pic>
                              </a:graphicData>
                            </a:graphic>
                          </wp:inline>
                        </w:drawing>
                      </w:r>
                    </w:p>
                    <w:p w14:paraId="1DE3BDA8" w14:textId="2172E792" w:rsidR="002216C1" w:rsidRPr="00A53ADE" w:rsidRDefault="002216C1" w:rsidP="00E539FA">
                      <w:pPr>
                        <w:rPr>
                          <w:i/>
                          <w:sz w:val="12"/>
                        </w:rPr>
                      </w:pPr>
                    </w:p>
                    <w:p w14:paraId="44EF93FF" w14:textId="43CA34DC" w:rsidR="002216C1" w:rsidRDefault="002216C1" w:rsidP="00E539FA">
                      <w:pPr>
                        <w:jc w:val="center"/>
                        <w:rPr>
                          <w:i/>
                        </w:rPr>
                      </w:pPr>
                    </w:p>
                  </w:txbxContent>
                </v:textbox>
              </v:rect>
            </w:pict>
          </mc:Fallback>
        </mc:AlternateContent>
      </w:r>
      <w:r w:rsidR="00B77F46" w:rsidRPr="00D40FA8">
        <w:rPr>
          <w:rFonts w:ascii="Arial" w:hAnsi="Arial" w:cs="Arial"/>
          <w:iCs/>
          <w:noProof/>
          <w:sz w:val="20"/>
          <w:szCs w:val="20"/>
          <w:lang w:eastAsia="de-DE"/>
        </w:rPr>
        <w:t>Fakultät IT</w:t>
      </w:r>
    </w:p>
    <w:p w14:paraId="40DA5B03" w14:textId="517E3C68" w:rsidR="00E539FA" w:rsidRPr="00D40FA8" w:rsidRDefault="00B77F46" w:rsidP="00E539FA">
      <w:pPr>
        <w:pStyle w:val="Kopfzeile"/>
        <w:spacing w:after="240"/>
        <w:jc w:val="right"/>
        <w:rPr>
          <w:rFonts w:ascii="Arial" w:hAnsi="Arial" w:cs="Arial"/>
          <w:iCs/>
          <w:sz w:val="20"/>
          <w:szCs w:val="28"/>
        </w:rPr>
      </w:pPr>
      <w:r w:rsidRPr="00D40FA8">
        <w:rPr>
          <w:rFonts w:ascii="Arial" w:hAnsi="Arial" w:cs="Arial"/>
          <w:iCs/>
          <w:sz w:val="20"/>
          <w:szCs w:val="28"/>
        </w:rPr>
        <w:t>Prof. Dr. Daniel Pfeifer</w:t>
      </w:r>
    </w:p>
    <w:p w14:paraId="13E25377" w14:textId="77777777" w:rsidR="00E539FA" w:rsidRPr="00D40FA8" w:rsidRDefault="00E539FA" w:rsidP="00E539FA">
      <w:pPr>
        <w:pStyle w:val="Kopfzeile"/>
        <w:spacing w:after="240"/>
        <w:jc w:val="right"/>
        <w:rPr>
          <w:rFonts w:ascii="Arial" w:hAnsi="Arial" w:cs="Arial"/>
          <w:iCs/>
          <w:sz w:val="20"/>
          <w:szCs w:val="28"/>
        </w:rPr>
      </w:pPr>
      <w:r w:rsidRPr="00D40FA8">
        <w:rPr>
          <w:rFonts w:ascii="Arial" w:hAnsi="Arial" w:cs="Arial"/>
          <w:iCs/>
          <w:sz w:val="20"/>
          <w:szCs w:val="28"/>
        </w:rPr>
        <w:t>Ansprechpartner für eventuelle Rückfragen:</w:t>
      </w:r>
    </w:p>
    <w:p w14:paraId="7A4CF7E1" w14:textId="77777777" w:rsidR="00B77F46" w:rsidRPr="00D40FA8" w:rsidRDefault="00B77F46" w:rsidP="00B77F46">
      <w:pPr>
        <w:pStyle w:val="Kopfzeile"/>
        <w:spacing w:after="240"/>
        <w:jc w:val="right"/>
        <w:rPr>
          <w:rFonts w:ascii="Arial" w:hAnsi="Arial" w:cs="Arial"/>
          <w:iCs/>
          <w:sz w:val="20"/>
          <w:szCs w:val="28"/>
        </w:rPr>
      </w:pPr>
      <w:r w:rsidRPr="00D40FA8">
        <w:rPr>
          <w:rFonts w:ascii="Arial" w:hAnsi="Arial" w:cs="Arial"/>
          <w:iCs/>
          <w:sz w:val="20"/>
          <w:szCs w:val="28"/>
        </w:rPr>
        <w:t>Prof. Dr. Daniel Pfeifer</w:t>
      </w:r>
    </w:p>
    <w:p w14:paraId="1FEAB319" w14:textId="3B5ADFC4" w:rsidR="00E539FA" w:rsidRPr="00D40FA8" w:rsidRDefault="00B77F46" w:rsidP="00E539FA">
      <w:pPr>
        <w:pStyle w:val="Kopfzeile"/>
        <w:spacing w:after="240"/>
        <w:jc w:val="right"/>
        <w:rPr>
          <w:rFonts w:ascii="Arial" w:hAnsi="Arial" w:cs="Arial"/>
          <w:iCs/>
          <w:sz w:val="20"/>
          <w:szCs w:val="28"/>
        </w:rPr>
      </w:pPr>
      <w:r w:rsidRPr="00D40FA8">
        <w:rPr>
          <w:rFonts w:ascii="Arial" w:hAnsi="Arial" w:cs="Arial"/>
          <w:iCs/>
          <w:sz w:val="20"/>
          <w:szCs w:val="28"/>
        </w:rPr>
        <w:t>Mobil-</w:t>
      </w:r>
      <w:r w:rsidR="00E539FA" w:rsidRPr="00D40FA8">
        <w:rPr>
          <w:rFonts w:ascii="Arial" w:hAnsi="Arial" w:cs="Arial"/>
          <w:iCs/>
          <w:sz w:val="20"/>
          <w:szCs w:val="28"/>
        </w:rPr>
        <w:t xml:space="preserve">Telefon: </w:t>
      </w:r>
      <w:r w:rsidRPr="00D40FA8">
        <w:rPr>
          <w:rFonts w:ascii="Arial" w:hAnsi="Arial" w:cs="Arial"/>
          <w:iCs/>
          <w:sz w:val="20"/>
          <w:szCs w:val="28"/>
        </w:rPr>
        <w:t>0157-74981330</w:t>
      </w:r>
    </w:p>
    <w:p w14:paraId="09E59057" w14:textId="77777777" w:rsidR="00E539FA" w:rsidRPr="00B413F9" w:rsidRDefault="00E539FA" w:rsidP="00B413F9">
      <w:pPr>
        <w:spacing w:after="0" w:line="240" w:lineRule="auto"/>
        <w:rPr>
          <w:b/>
          <w:sz w:val="16"/>
        </w:rPr>
      </w:pPr>
    </w:p>
    <w:p w14:paraId="46DF0D4E" w14:textId="2F9FA656" w:rsidR="002E47BA" w:rsidRDefault="002E47BA" w:rsidP="002F37A6">
      <w:pPr>
        <w:spacing w:after="120" w:line="240" w:lineRule="auto"/>
        <w:outlineLvl w:val="0"/>
        <w:rPr>
          <w:b/>
          <w:sz w:val="28"/>
        </w:rPr>
      </w:pPr>
      <w:r w:rsidRPr="00020140">
        <w:rPr>
          <w:b/>
          <w:sz w:val="28"/>
        </w:rPr>
        <w:t>Einwilligungserklärung</w:t>
      </w:r>
    </w:p>
    <w:p w14:paraId="760E4FE9" w14:textId="75F2C502" w:rsidR="009C3496" w:rsidRPr="00B413F9" w:rsidRDefault="00B77F46" w:rsidP="009C3496">
      <w:pPr>
        <w:spacing w:after="120" w:line="240" w:lineRule="auto"/>
        <w:rPr>
          <w:b/>
          <w:i/>
          <w:sz w:val="24"/>
        </w:rPr>
      </w:pPr>
      <w:r>
        <w:rPr>
          <w:b/>
          <w:i/>
          <w:sz w:val="24"/>
        </w:rPr>
        <w:t>Fakultät IT</w:t>
      </w:r>
    </w:p>
    <w:p w14:paraId="1E1C9109" w14:textId="77777777" w:rsidR="009C3496" w:rsidRPr="009C3496" w:rsidRDefault="009C3496" w:rsidP="009C3496">
      <w:pPr>
        <w:spacing w:after="120" w:line="240" w:lineRule="auto"/>
        <w:rPr>
          <w:b/>
          <w:sz w:val="28"/>
        </w:rPr>
      </w:pPr>
    </w:p>
    <w:p w14:paraId="3D8D11DD" w14:textId="77777777" w:rsidR="00B77F46" w:rsidRDefault="009C3496" w:rsidP="00B77F46">
      <w:pPr>
        <w:spacing w:after="120" w:line="240" w:lineRule="auto"/>
        <w:outlineLvl w:val="0"/>
        <w:rPr>
          <w:b/>
          <w:sz w:val="24"/>
        </w:rPr>
      </w:pPr>
      <w:r w:rsidRPr="00B413F9">
        <w:rPr>
          <w:b/>
          <w:sz w:val="24"/>
        </w:rPr>
        <w:t xml:space="preserve">Titel der Studie: </w:t>
      </w:r>
    </w:p>
    <w:p w14:paraId="0E127D41" w14:textId="13923092" w:rsidR="00B77F46" w:rsidRPr="00B77F46" w:rsidRDefault="00B77F46" w:rsidP="00B77F46">
      <w:pPr>
        <w:spacing w:after="120" w:line="240" w:lineRule="auto"/>
        <w:jc w:val="left"/>
        <w:outlineLvl w:val="0"/>
        <w:rPr>
          <w:b/>
          <w:i/>
          <w:sz w:val="24"/>
        </w:rPr>
      </w:pPr>
      <w:r w:rsidRPr="00B77F46">
        <w:rPr>
          <w:b/>
          <w:i/>
          <w:sz w:val="24"/>
        </w:rPr>
        <w:t xml:space="preserve">Korrektheits- und Effizienzprüfung eines </w:t>
      </w:r>
      <w:r w:rsidR="009D447A">
        <w:rPr>
          <w:b/>
          <w:i/>
          <w:sz w:val="24"/>
        </w:rPr>
        <w:t>Software-</w:t>
      </w:r>
      <w:r w:rsidRPr="00B77F46">
        <w:rPr>
          <w:b/>
          <w:i/>
          <w:sz w:val="24"/>
        </w:rPr>
        <w:t xml:space="preserve">Werkzeugs für die sogenannte </w:t>
      </w:r>
      <w:proofErr w:type="spellStart"/>
      <w:r w:rsidRPr="00B77F46">
        <w:rPr>
          <w:b/>
          <w:i/>
          <w:sz w:val="24"/>
        </w:rPr>
        <w:t>metagenomische</w:t>
      </w:r>
      <w:proofErr w:type="spellEnd"/>
      <w:r w:rsidRPr="00B77F46">
        <w:rPr>
          <w:b/>
          <w:i/>
          <w:sz w:val="24"/>
        </w:rPr>
        <w:t xml:space="preserve"> Analyse von DNA-Dateien</w:t>
      </w:r>
    </w:p>
    <w:p w14:paraId="48F4D59E" w14:textId="765BDD88" w:rsidR="009C3496" w:rsidRPr="00B413F9" w:rsidRDefault="009C3496" w:rsidP="002F37A6">
      <w:pPr>
        <w:spacing w:after="120" w:line="240" w:lineRule="auto"/>
        <w:outlineLvl w:val="0"/>
        <w:rPr>
          <w:b/>
          <w:sz w:val="24"/>
        </w:rPr>
      </w:pPr>
    </w:p>
    <w:p w14:paraId="7D344DD5" w14:textId="77777777" w:rsidR="004B421C" w:rsidRDefault="004B421C" w:rsidP="002E47BA">
      <w:pPr>
        <w:spacing w:after="120" w:line="240" w:lineRule="auto"/>
      </w:pPr>
    </w:p>
    <w:p w14:paraId="59EF462A" w14:textId="77777777" w:rsidR="002E47BA" w:rsidRDefault="002E47BA" w:rsidP="002E47BA">
      <w:pPr>
        <w:spacing w:after="120" w:line="240" w:lineRule="auto"/>
        <w:rPr>
          <w:rFonts w:cstheme="minorHAnsi"/>
        </w:rPr>
      </w:pPr>
      <w:r w:rsidRPr="00020140">
        <w:rPr>
          <w:rFonts w:cstheme="minorHAnsi"/>
        </w:rPr>
        <w:t>Ich (Name des Teilnehmers /der Teilnehmerin in Blockschrift)</w:t>
      </w:r>
    </w:p>
    <w:p w14:paraId="0BA67381" w14:textId="77777777" w:rsidR="00B77F46" w:rsidRPr="00020140" w:rsidRDefault="00B77F46" w:rsidP="002E47BA">
      <w:pPr>
        <w:spacing w:after="120" w:line="240" w:lineRule="auto"/>
        <w:rPr>
          <w:rFonts w:cstheme="minorHAnsi"/>
        </w:rPr>
      </w:pPr>
    </w:p>
    <w:p w14:paraId="4B639FD6" w14:textId="77777777" w:rsidR="002E47BA" w:rsidRPr="00020140" w:rsidRDefault="002E47BA" w:rsidP="002E47BA">
      <w:pPr>
        <w:spacing w:after="120" w:line="240" w:lineRule="auto"/>
        <w:rPr>
          <w:rFonts w:cstheme="minorHAnsi"/>
        </w:rPr>
      </w:pPr>
      <w:r w:rsidRPr="00020140">
        <w:rPr>
          <w:rFonts w:cstheme="minorHAnsi"/>
        </w:rPr>
        <w:t>_______________________________________</w:t>
      </w:r>
    </w:p>
    <w:p w14:paraId="47F7A1C5" w14:textId="6D435C8F" w:rsidR="002E47BA" w:rsidRPr="009D447A" w:rsidRDefault="002E47BA" w:rsidP="002E47BA">
      <w:pPr>
        <w:spacing w:after="120" w:line="240" w:lineRule="auto"/>
        <w:rPr>
          <w:rFonts w:cstheme="minorHAnsi"/>
        </w:rPr>
      </w:pPr>
      <w:r w:rsidRPr="00020140">
        <w:rPr>
          <w:rFonts w:cstheme="minorHAnsi"/>
        </w:rPr>
        <w:t xml:space="preserve">bin </w:t>
      </w:r>
      <w:r w:rsidR="00B77F46">
        <w:rPr>
          <w:rFonts w:cstheme="minorHAnsi"/>
        </w:rPr>
        <w:t>mündlich</w:t>
      </w:r>
      <w:r w:rsidR="00E23FC0">
        <w:rPr>
          <w:rFonts w:cstheme="minorHAnsi"/>
          <w:i/>
        </w:rPr>
        <w:t xml:space="preserve"> </w:t>
      </w:r>
      <w:r w:rsidRPr="00020140">
        <w:rPr>
          <w:rFonts w:cstheme="minorHAnsi"/>
        </w:rPr>
        <w:t xml:space="preserve">über die Studie und den Versuchsablauf aufgeklärt worden. </w:t>
      </w:r>
      <w:r w:rsidR="00974045">
        <w:rPr>
          <w:rFonts w:cstheme="minorHAnsi"/>
        </w:rPr>
        <w:t xml:space="preserve">Ich willige ein, </w:t>
      </w:r>
      <w:r w:rsidR="00B77F46">
        <w:rPr>
          <w:rFonts w:cstheme="minorHAnsi"/>
        </w:rPr>
        <w:t xml:space="preserve">meine bestehenden, mir vorliegenden DNA-Rohdateien im </w:t>
      </w:r>
      <w:proofErr w:type="spellStart"/>
      <w:r w:rsidR="00B77F46">
        <w:rPr>
          <w:rFonts w:cstheme="minorHAnsi"/>
        </w:rPr>
        <w:t>fastq</w:t>
      </w:r>
      <w:proofErr w:type="spellEnd"/>
      <w:r w:rsidR="00B77F46">
        <w:rPr>
          <w:rFonts w:cstheme="minorHAnsi"/>
        </w:rPr>
        <w:t xml:space="preserve">-Format aus dem sog. Whole Genome </w:t>
      </w:r>
      <w:proofErr w:type="spellStart"/>
      <w:r w:rsidR="00B77F46">
        <w:rPr>
          <w:rFonts w:cstheme="minorHAnsi"/>
        </w:rPr>
        <w:t>Sequencing</w:t>
      </w:r>
      <w:proofErr w:type="spellEnd"/>
      <w:r w:rsidR="00B77F46">
        <w:rPr>
          <w:rFonts w:cstheme="minorHAnsi"/>
        </w:rPr>
        <w:t xml:space="preserve"> </w:t>
      </w:r>
      <w:r w:rsidR="009D447A">
        <w:rPr>
          <w:rFonts w:cstheme="minorHAnsi"/>
        </w:rPr>
        <w:t xml:space="preserve">bereits </w:t>
      </w:r>
      <w:r w:rsidR="00B77F46">
        <w:rPr>
          <w:rFonts w:cstheme="minorHAnsi"/>
        </w:rPr>
        <w:t xml:space="preserve">generiert aus </w:t>
      </w:r>
      <w:r w:rsidR="009D447A">
        <w:rPr>
          <w:rFonts w:cstheme="minorHAnsi"/>
        </w:rPr>
        <w:t>m</w:t>
      </w:r>
      <w:r w:rsidR="00B77F46">
        <w:rPr>
          <w:rFonts w:cstheme="minorHAnsi"/>
        </w:rPr>
        <w:t>eine</w:t>
      </w:r>
      <w:r w:rsidR="00F335B2">
        <w:rPr>
          <w:rFonts w:cstheme="minorHAnsi"/>
        </w:rPr>
        <w:t>r</w:t>
      </w:r>
      <w:r w:rsidR="00B77F46">
        <w:rPr>
          <w:rFonts w:cstheme="minorHAnsi"/>
        </w:rPr>
        <w:t xml:space="preserve"> Speichel- bzw. Blutprobe zur Verfügung zu</w:t>
      </w:r>
      <w:r w:rsidR="00F335B2">
        <w:rPr>
          <w:rFonts w:cstheme="minorHAnsi"/>
        </w:rPr>
        <w:t xml:space="preserve"> </w:t>
      </w:r>
      <w:r w:rsidR="00B77F46">
        <w:rPr>
          <w:rFonts w:cstheme="minorHAnsi"/>
        </w:rPr>
        <w:t>stellen</w:t>
      </w:r>
      <w:r w:rsidR="003638D4">
        <w:rPr>
          <w:rFonts w:cstheme="minorHAnsi"/>
        </w:rPr>
        <w:t xml:space="preserve">. </w:t>
      </w:r>
      <w:r w:rsidR="00FD478C">
        <w:rPr>
          <w:rFonts w:cstheme="minorHAnsi"/>
        </w:rPr>
        <w:t xml:space="preserve">Sofern ich </w:t>
      </w:r>
      <w:r w:rsidRPr="00020140">
        <w:rPr>
          <w:rFonts w:cstheme="minorHAnsi"/>
        </w:rPr>
        <w:t xml:space="preserve">Fragen zu dieser vorgesehenen </w:t>
      </w:r>
      <w:r w:rsidR="00FD478C" w:rsidRPr="00020140">
        <w:rPr>
          <w:rFonts w:cstheme="minorHAnsi"/>
        </w:rPr>
        <w:t>Studie</w:t>
      </w:r>
      <w:r w:rsidR="00FD478C">
        <w:rPr>
          <w:rFonts w:cstheme="minorHAnsi"/>
        </w:rPr>
        <w:t xml:space="preserve"> hatte, </w:t>
      </w:r>
      <w:r w:rsidRPr="00020140">
        <w:rPr>
          <w:rFonts w:cstheme="minorHAnsi"/>
        </w:rPr>
        <w:t xml:space="preserve">wurden </w:t>
      </w:r>
      <w:r w:rsidR="00FD478C">
        <w:rPr>
          <w:rFonts w:cstheme="minorHAnsi"/>
        </w:rPr>
        <w:t xml:space="preserve">sie </w:t>
      </w:r>
      <w:r w:rsidRPr="00020140">
        <w:rPr>
          <w:rFonts w:cstheme="minorHAnsi"/>
        </w:rPr>
        <w:t>von Herrn</w:t>
      </w:r>
      <w:r w:rsidR="00B77F46">
        <w:rPr>
          <w:rFonts w:cstheme="minorHAnsi"/>
        </w:rPr>
        <w:t xml:space="preserve"> Prof. Pfeifer</w:t>
      </w:r>
      <w:r w:rsidR="00305DB2">
        <w:rPr>
          <w:rFonts w:cstheme="minorHAnsi"/>
          <w:i/>
        </w:rPr>
        <w:t xml:space="preserve"> </w:t>
      </w:r>
      <w:r w:rsidR="00E82667">
        <w:rPr>
          <w:rFonts w:cstheme="minorHAnsi"/>
        </w:rPr>
        <w:t xml:space="preserve">vollständig und </w:t>
      </w:r>
      <w:r w:rsidRPr="00020140">
        <w:rPr>
          <w:rFonts w:cstheme="minorHAnsi"/>
        </w:rPr>
        <w:t xml:space="preserve">zu meiner </w:t>
      </w:r>
      <w:r w:rsidRPr="009D447A">
        <w:rPr>
          <w:rFonts w:cstheme="minorHAnsi"/>
        </w:rPr>
        <w:t>Zufriedenheit beantwortet.</w:t>
      </w:r>
    </w:p>
    <w:p w14:paraId="26E3A795" w14:textId="08266FEC" w:rsidR="004B421C" w:rsidRPr="009D447A" w:rsidRDefault="002E47BA" w:rsidP="00974045">
      <w:pPr>
        <w:spacing w:after="120" w:line="240" w:lineRule="auto"/>
        <w:rPr>
          <w:rFonts w:cs="Arial"/>
        </w:rPr>
      </w:pPr>
      <w:r w:rsidRPr="009D447A">
        <w:rPr>
          <w:rFonts w:cstheme="minorHAnsi"/>
        </w:rPr>
        <w:t xml:space="preserve">Mit der beschriebenen </w:t>
      </w:r>
      <w:r w:rsidR="00D96A2B" w:rsidRPr="009D447A">
        <w:rPr>
          <w:rFonts w:cstheme="minorHAnsi"/>
        </w:rPr>
        <w:t>Erhebung und Verarbeitung</w:t>
      </w:r>
      <w:r w:rsidRPr="009D447A">
        <w:rPr>
          <w:rFonts w:cstheme="minorHAnsi"/>
        </w:rPr>
        <w:t xml:space="preserve"> </w:t>
      </w:r>
      <w:r w:rsidR="00B77F46" w:rsidRPr="009D447A">
        <w:rPr>
          <w:rFonts w:cstheme="minorHAnsi"/>
        </w:rPr>
        <w:t>aller</w:t>
      </w:r>
      <w:r w:rsidRPr="009D447A">
        <w:rPr>
          <w:rFonts w:cstheme="minorHAnsi"/>
        </w:rPr>
        <w:t xml:space="preserve"> </w:t>
      </w:r>
      <w:r w:rsidR="00B77F46" w:rsidRPr="009D447A">
        <w:rPr>
          <w:rFonts w:cstheme="minorHAnsi"/>
        </w:rPr>
        <w:t>codierten DNA-Fragmente</w:t>
      </w:r>
      <w:r w:rsidR="00974045" w:rsidRPr="009D447A">
        <w:rPr>
          <w:rFonts w:cstheme="minorHAnsi"/>
        </w:rPr>
        <w:t xml:space="preserve"> </w:t>
      </w:r>
      <w:r w:rsidR="00B77F46" w:rsidRPr="009D447A">
        <w:rPr>
          <w:rFonts w:cstheme="minorHAnsi"/>
        </w:rPr>
        <w:t xml:space="preserve">aus den entspr. oben bereitgestellten </w:t>
      </w:r>
      <w:proofErr w:type="spellStart"/>
      <w:r w:rsidR="00B77F46" w:rsidRPr="009D447A">
        <w:rPr>
          <w:rFonts w:cstheme="minorHAnsi"/>
        </w:rPr>
        <w:t>Fastq</w:t>
      </w:r>
      <w:proofErr w:type="spellEnd"/>
      <w:r w:rsidR="00B77F46" w:rsidRPr="009D447A">
        <w:rPr>
          <w:rFonts w:cstheme="minorHAnsi"/>
        </w:rPr>
        <w:t>-Dateien</w:t>
      </w:r>
      <w:r w:rsidRPr="009D447A">
        <w:rPr>
          <w:rFonts w:cstheme="minorHAnsi"/>
        </w:rPr>
        <w:t xml:space="preserve"> bin ich einverstanden. </w:t>
      </w:r>
      <w:r w:rsidR="00141040" w:rsidRPr="009D447A">
        <w:rPr>
          <w:rFonts w:cs="Arial"/>
        </w:rPr>
        <w:t>Die Aufzeichnung und Auswertung d</w:t>
      </w:r>
      <w:r w:rsidR="00C636D7" w:rsidRPr="009D447A">
        <w:rPr>
          <w:rFonts w:cs="Arial"/>
        </w:rPr>
        <w:t>ies</w:t>
      </w:r>
      <w:r w:rsidR="00141040" w:rsidRPr="009D447A">
        <w:rPr>
          <w:rFonts w:cs="Arial"/>
        </w:rPr>
        <w:t>er Daten erfolgt pseudonymisiert</w:t>
      </w:r>
      <w:r w:rsidR="00974045" w:rsidRPr="009D447A">
        <w:rPr>
          <w:rFonts w:cs="Arial"/>
        </w:rPr>
        <w:t xml:space="preserve"> </w:t>
      </w:r>
      <w:r w:rsidR="00A06156" w:rsidRPr="009D447A">
        <w:rPr>
          <w:rFonts w:cs="Arial"/>
        </w:rPr>
        <w:t xml:space="preserve">über die </w:t>
      </w:r>
      <w:proofErr w:type="spellStart"/>
      <w:r w:rsidR="00F335B2" w:rsidRPr="009D447A">
        <w:rPr>
          <w:rFonts w:cs="Arial"/>
        </w:rPr>
        <w:t>m</w:t>
      </w:r>
      <w:r w:rsidR="00A06156" w:rsidRPr="009D447A">
        <w:rPr>
          <w:rFonts w:cs="Arial"/>
        </w:rPr>
        <w:t>etagenomische</w:t>
      </w:r>
      <w:proofErr w:type="spellEnd"/>
      <w:r w:rsidR="00A06156" w:rsidRPr="009D447A">
        <w:rPr>
          <w:rFonts w:cs="Arial"/>
        </w:rPr>
        <w:t xml:space="preserve"> Arbeitsgruppe</w:t>
      </w:r>
      <w:r w:rsidR="00A06156" w:rsidRPr="009D447A">
        <w:rPr>
          <w:rStyle w:val="Funotenzeichen"/>
          <w:rFonts w:cs="Arial"/>
        </w:rPr>
        <w:footnoteReference w:id="1"/>
      </w:r>
      <w:r w:rsidR="00C636D7" w:rsidRPr="009D447A">
        <w:rPr>
          <w:rFonts w:cstheme="minorHAnsi"/>
        </w:rPr>
        <w:t>,</w:t>
      </w:r>
      <w:r w:rsidR="0033395F" w:rsidRPr="009D447A">
        <w:rPr>
          <w:rFonts w:cstheme="minorHAnsi"/>
        </w:rPr>
        <w:t xml:space="preserve"> unter Verwendung einer Nummer und ohne Angabe meines Namens</w:t>
      </w:r>
      <w:r w:rsidR="00141040" w:rsidRPr="009D447A">
        <w:rPr>
          <w:rFonts w:cs="Arial"/>
        </w:rPr>
        <w:t xml:space="preserve">. </w:t>
      </w:r>
      <w:r w:rsidR="00BE5BFF" w:rsidRPr="009D447A">
        <w:rPr>
          <w:rFonts w:cstheme="minorHAnsi"/>
        </w:rPr>
        <w:t>Es existiert eine Kodierliste auf Papier, die meinen Namen mit d</w:t>
      </w:r>
      <w:r w:rsidR="00E47383" w:rsidRPr="009D447A">
        <w:rPr>
          <w:rFonts w:cstheme="minorHAnsi"/>
        </w:rPr>
        <w:t>ies</w:t>
      </w:r>
      <w:r w:rsidR="00BE5BFF" w:rsidRPr="009D447A">
        <w:rPr>
          <w:rFonts w:cstheme="minorHAnsi"/>
        </w:rPr>
        <w:t xml:space="preserve">er Nummer verbindet. </w:t>
      </w:r>
      <w:r w:rsidR="0033395F" w:rsidRPr="009D447A">
        <w:rPr>
          <w:rFonts w:cstheme="minorHAnsi"/>
        </w:rPr>
        <w:t>Die</w:t>
      </w:r>
      <w:r w:rsidR="00E47383" w:rsidRPr="009D447A">
        <w:rPr>
          <w:rFonts w:cstheme="minorHAnsi"/>
        </w:rPr>
        <w:t>se</w:t>
      </w:r>
      <w:r w:rsidR="0033395F" w:rsidRPr="009D447A">
        <w:rPr>
          <w:rFonts w:cstheme="minorHAnsi"/>
        </w:rPr>
        <w:t xml:space="preserve"> Kodierliste </w:t>
      </w:r>
      <w:r w:rsidR="00D96A2B" w:rsidRPr="009D447A">
        <w:rPr>
          <w:rFonts w:cs="Arial"/>
        </w:rPr>
        <w:t>ist nur den</w:t>
      </w:r>
      <w:r w:rsidR="00141040" w:rsidRPr="009D447A">
        <w:rPr>
          <w:rFonts w:cs="Arial"/>
        </w:rPr>
        <w:t xml:space="preserve"> Versuchsleiter</w:t>
      </w:r>
      <w:r w:rsidR="00D96A2B" w:rsidRPr="009D447A">
        <w:rPr>
          <w:rFonts w:cs="Arial"/>
        </w:rPr>
        <w:t>n</w:t>
      </w:r>
      <w:r w:rsidR="00141040" w:rsidRPr="009D447A">
        <w:rPr>
          <w:rFonts w:cs="Arial"/>
        </w:rPr>
        <w:t xml:space="preserve"> </w:t>
      </w:r>
      <w:r w:rsidR="00621BBB" w:rsidRPr="009D447A">
        <w:rPr>
          <w:rFonts w:cs="Arial"/>
        </w:rPr>
        <w:t xml:space="preserve">und dem Projektleiter </w:t>
      </w:r>
      <w:r w:rsidR="00141040" w:rsidRPr="009D447A">
        <w:rPr>
          <w:rFonts w:cs="Arial"/>
        </w:rPr>
        <w:t>zugänglich</w:t>
      </w:r>
      <w:r w:rsidR="00C636D7" w:rsidRPr="009D447A">
        <w:rPr>
          <w:rFonts w:cs="Arial"/>
        </w:rPr>
        <w:t>, das heißt, nur diese Personen können die erhobenen Daten mit meinem Namen in Verbindung bringen.</w:t>
      </w:r>
      <w:r w:rsidR="00141040" w:rsidRPr="009D447A">
        <w:rPr>
          <w:rFonts w:cs="Arial"/>
        </w:rPr>
        <w:t xml:space="preserve"> </w:t>
      </w:r>
      <w:r w:rsidR="00C80D08" w:rsidRPr="009D447A">
        <w:rPr>
          <w:rFonts w:cs="Arial"/>
        </w:rPr>
        <w:t>N</w:t>
      </w:r>
      <w:r w:rsidR="00141040" w:rsidRPr="009D447A">
        <w:rPr>
          <w:rFonts w:cs="Arial"/>
        </w:rPr>
        <w:t xml:space="preserve">ach Abschluss </w:t>
      </w:r>
      <w:r w:rsidR="000277BE" w:rsidRPr="009D447A">
        <w:rPr>
          <w:rFonts w:cs="Arial"/>
        </w:rPr>
        <w:t xml:space="preserve">der </w:t>
      </w:r>
      <w:r w:rsidR="000B20B6" w:rsidRPr="009D447A">
        <w:rPr>
          <w:rFonts w:cs="Arial"/>
        </w:rPr>
        <w:t>Datenauswertung</w:t>
      </w:r>
      <w:r w:rsidR="00974045" w:rsidRPr="009D447A">
        <w:rPr>
          <w:rFonts w:cs="Arial"/>
        </w:rPr>
        <w:t xml:space="preserve">, spätestens am </w:t>
      </w:r>
      <w:r w:rsidR="00A06156" w:rsidRPr="009D447A">
        <w:rPr>
          <w:rFonts w:cs="Arial"/>
        </w:rPr>
        <w:t>31.12.2024</w:t>
      </w:r>
      <w:r w:rsidR="00C80D08" w:rsidRPr="009D447A">
        <w:rPr>
          <w:rFonts w:cs="Arial"/>
        </w:rPr>
        <w:t xml:space="preserve">, wird die </w:t>
      </w:r>
      <w:proofErr w:type="spellStart"/>
      <w:r w:rsidR="00C80D08" w:rsidRPr="009D447A">
        <w:rPr>
          <w:rFonts w:cs="Arial"/>
        </w:rPr>
        <w:t>Kodierliste</w:t>
      </w:r>
      <w:proofErr w:type="spellEnd"/>
      <w:r w:rsidR="000B20B6" w:rsidRPr="009D447A">
        <w:rPr>
          <w:rFonts w:cs="Arial"/>
        </w:rPr>
        <w:t xml:space="preserve"> </w:t>
      </w:r>
      <w:r w:rsidR="00141040" w:rsidRPr="009D447A">
        <w:rPr>
          <w:rFonts w:cs="Arial"/>
        </w:rPr>
        <w:t xml:space="preserve">gelöscht. </w:t>
      </w:r>
      <w:r w:rsidR="00C80D08" w:rsidRPr="009D447A">
        <w:rPr>
          <w:rFonts w:cs="Arial"/>
        </w:rPr>
        <w:t xml:space="preserve">Meine Daten sind dann anonymisiert. </w:t>
      </w:r>
      <w:r w:rsidR="003D2AE4" w:rsidRPr="009D447A">
        <w:rPr>
          <w:rFonts w:cs="Arial"/>
        </w:rPr>
        <w:t>Damit ist es niemandem mehr möglich, die erhobenen Daten mit meinem Namen in Verbindung zu bringen</w:t>
      </w:r>
      <w:r w:rsidR="008840C9" w:rsidRPr="009D447A">
        <w:rPr>
          <w:rFonts w:cs="Arial"/>
        </w:rPr>
        <w:t>. Ich bin informiert</w:t>
      </w:r>
      <w:r w:rsidR="00FF68AB" w:rsidRPr="009D447A">
        <w:rPr>
          <w:rFonts w:cstheme="minorHAnsi"/>
        </w:rPr>
        <w:t xml:space="preserve">, dass ich mein Einverständnis zur Aufbewahrung bzw. Speicherung dieser Daten widerrufen kann, ohne dass mir daraus Nachteile entstehen. </w:t>
      </w:r>
      <w:r w:rsidR="00141040" w:rsidRPr="009D447A">
        <w:rPr>
          <w:rFonts w:cs="Arial"/>
        </w:rPr>
        <w:t xml:space="preserve">Ich </w:t>
      </w:r>
      <w:r w:rsidR="008840C9" w:rsidRPr="009D447A">
        <w:rPr>
          <w:rFonts w:cs="Arial"/>
        </w:rPr>
        <w:t>kann</w:t>
      </w:r>
      <w:r w:rsidR="00141040" w:rsidRPr="009D447A">
        <w:rPr>
          <w:rFonts w:cs="Arial"/>
        </w:rPr>
        <w:t xml:space="preserve"> jederzeit eine Löschung all meiner Daten verlangen.</w:t>
      </w:r>
      <w:r w:rsidR="00615130" w:rsidRPr="009D447A">
        <w:rPr>
          <w:rFonts w:cs="Arial"/>
        </w:rPr>
        <w:t xml:space="preserve"> </w:t>
      </w:r>
      <w:r w:rsidR="0008339F" w:rsidRPr="009D447A">
        <w:rPr>
          <w:rFonts w:cs="Arial"/>
        </w:rPr>
        <w:t xml:space="preserve">Wenn </w:t>
      </w:r>
      <w:r w:rsidR="00914EC8" w:rsidRPr="009D447A">
        <w:rPr>
          <w:rFonts w:cs="Arial"/>
        </w:rPr>
        <w:t xml:space="preserve">allerdings </w:t>
      </w:r>
      <w:r w:rsidR="0008339F" w:rsidRPr="009D447A">
        <w:rPr>
          <w:rFonts w:cs="Arial"/>
        </w:rPr>
        <w:t>die Kodierliste</w:t>
      </w:r>
      <w:r w:rsidR="00914EC8" w:rsidRPr="009D447A">
        <w:rPr>
          <w:rFonts w:cs="Arial"/>
        </w:rPr>
        <w:t xml:space="preserve"> bereits</w:t>
      </w:r>
      <w:r w:rsidR="006D06C9" w:rsidRPr="009D447A">
        <w:rPr>
          <w:rFonts w:cs="Arial"/>
        </w:rPr>
        <w:t xml:space="preserve"> </w:t>
      </w:r>
      <w:r w:rsidR="0008339F" w:rsidRPr="009D447A">
        <w:rPr>
          <w:rFonts w:cs="Arial"/>
        </w:rPr>
        <w:t xml:space="preserve">gelöscht ist, </w:t>
      </w:r>
      <w:r w:rsidR="006D06C9" w:rsidRPr="009D447A">
        <w:rPr>
          <w:rFonts w:cs="Arial"/>
        </w:rPr>
        <w:t xml:space="preserve">kann </w:t>
      </w:r>
      <w:r w:rsidR="0008339F" w:rsidRPr="009D447A">
        <w:rPr>
          <w:rFonts w:cs="Arial"/>
        </w:rPr>
        <w:t>mein Daten</w:t>
      </w:r>
      <w:r w:rsidR="006D06C9" w:rsidRPr="009D447A">
        <w:rPr>
          <w:rFonts w:cs="Arial"/>
        </w:rPr>
        <w:t>satz</w:t>
      </w:r>
      <w:r w:rsidR="0008339F" w:rsidRPr="009D447A">
        <w:rPr>
          <w:rFonts w:cs="Arial"/>
        </w:rPr>
        <w:t xml:space="preserve"> </w:t>
      </w:r>
      <w:r w:rsidR="006D06C9" w:rsidRPr="009D447A">
        <w:rPr>
          <w:rFonts w:cs="Arial"/>
        </w:rPr>
        <w:t>nicht mehr identifiziert und also auch nicht mehr gelöscht werden</w:t>
      </w:r>
      <w:r w:rsidR="0008339F" w:rsidRPr="009D447A">
        <w:rPr>
          <w:rFonts w:cs="Arial"/>
        </w:rPr>
        <w:t>.</w:t>
      </w:r>
      <w:r w:rsidR="00914EC8" w:rsidRPr="009D447A">
        <w:rPr>
          <w:rFonts w:cs="Arial"/>
        </w:rPr>
        <w:t xml:space="preserve"> Meine Daten sind dann anonymisiert.</w:t>
      </w:r>
      <w:r w:rsidR="0008339F" w:rsidRPr="009D447A">
        <w:rPr>
          <w:rFonts w:cs="Arial"/>
        </w:rPr>
        <w:t xml:space="preserve"> </w:t>
      </w:r>
    </w:p>
    <w:p w14:paraId="0205D1EB" w14:textId="3E1C59EB" w:rsidR="002E47BA" w:rsidRPr="009D447A" w:rsidRDefault="004B421C" w:rsidP="00974045">
      <w:pPr>
        <w:spacing w:after="120" w:line="240" w:lineRule="auto"/>
        <w:rPr>
          <w:rFonts w:cstheme="minorHAnsi"/>
        </w:rPr>
      </w:pPr>
      <w:r w:rsidRPr="009D447A">
        <w:rPr>
          <w:rFonts w:cs="Arial"/>
        </w:rPr>
        <w:t>Ich bin einverstanden, dass meine vollständig anonymisierten Daten zu Forschungszwecken weiterverwendet werden können</w:t>
      </w:r>
      <w:r w:rsidR="00974045" w:rsidRPr="009D447A">
        <w:rPr>
          <w:rFonts w:cs="Arial"/>
        </w:rPr>
        <w:t xml:space="preserve">. </w:t>
      </w:r>
      <w:r w:rsidRPr="009D447A">
        <w:rPr>
          <w:rFonts w:cs="Arial"/>
        </w:rPr>
        <w:t xml:space="preserve">Dazu werden sie mindestens </w:t>
      </w:r>
      <w:r w:rsidR="00A06156" w:rsidRPr="009D447A">
        <w:rPr>
          <w:rFonts w:cs="Arial"/>
        </w:rPr>
        <w:t>2</w:t>
      </w:r>
      <w:r w:rsidRPr="009D447A">
        <w:rPr>
          <w:rFonts w:cs="Arial"/>
        </w:rPr>
        <w:t xml:space="preserve"> Jahre </w:t>
      </w:r>
      <w:r w:rsidRPr="009D447A">
        <w:rPr>
          <w:rFonts w:cstheme="minorHAnsi"/>
        </w:rPr>
        <w:t xml:space="preserve">nach Datenauswertung, bzw. mindestens </w:t>
      </w:r>
      <w:r w:rsidR="00A06156" w:rsidRPr="009D447A">
        <w:rPr>
          <w:rFonts w:cstheme="minorHAnsi"/>
        </w:rPr>
        <w:t>2</w:t>
      </w:r>
      <w:r w:rsidRPr="009D447A">
        <w:rPr>
          <w:rFonts w:cstheme="minorHAnsi"/>
        </w:rPr>
        <w:t xml:space="preserve"> Jahre nach Erscheinen einer Publikation zu dieser Studie aufbewahrt.</w:t>
      </w:r>
    </w:p>
    <w:p w14:paraId="5A659339" w14:textId="3592481A" w:rsidR="00A55AEB" w:rsidRPr="009372B1" w:rsidRDefault="00A55AEB" w:rsidP="00A55AEB">
      <w:pPr>
        <w:spacing w:after="120" w:line="240" w:lineRule="auto"/>
        <w:rPr>
          <w:rFonts w:cstheme="minorHAnsi"/>
        </w:rPr>
      </w:pPr>
      <w:r w:rsidRPr="00020140">
        <w:rPr>
          <w:rFonts w:cstheme="minorHAnsi"/>
        </w:rPr>
        <w:lastRenderedPageBreak/>
        <w:t>Ich hatte genügend Zeit für eine Entscheidung und bin bereit, an der o.g. Studie teilzunehmen. Ich weiß, dass die Teilnahme an der Studie freiwillig ist und ich die Teilnahme jederzeit ohne Angaben von Gründen beenden kann</w:t>
      </w:r>
      <w:r w:rsidRPr="009372B1">
        <w:rPr>
          <w:rFonts w:cstheme="minorHAnsi"/>
        </w:rPr>
        <w:t>.</w:t>
      </w:r>
    </w:p>
    <w:p w14:paraId="05CDDC2F" w14:textId="47E4E57C" w:rsidR="00292F58" w:rsidRPr="006E0712" w:rsidRDefault="00292F58" w:rsidP="00292F58">
      <w:pPr>
        <w:widowControl w:val="0"/>
        <w:autoSpaceDE w:val="0"/>
        <w:autoSpaceDN w:val="0"/>
        <w:adjustRightInd w:val="0"/>
        <w:spacing w:after="240" w:line="240" w:lineRule="auto"/>
        <w:jc w:val="left"/>
        <w:rPr>
          <w:rFonts w:cstheme="minorHAnsi"/>
          <w:i/>
        </w:rPr>
      </w:pPr>
    </w:p>
    <w:p w14:paraId="4584AED2" w14:textId="68EF5DC9" w:rsidR="00292F58" w:rsidRDefault="005F1128" w:rsidP="00292F58">
      <w:pPr>
        <w:widowControl w:val="0"/>
        <w:autoSpaceDE w:val="0"/>
        <w:autoSpaceDN w:val="0"/>
        <w:adjustRightInd w:val="0"/>
        <w:spacing w:after="240" w:line="240" w:lineRule="auto"/>
        <w:jc w:val="left"/>
        <w:rPr>
          <w:rFonts w:cs="Arial"/>
          <w:sz w:val="20"/>
          <w:szCs w:val="20"/>
        </w:rPr>
      </w:pPr>
      <w:r>
        <w:rPr>
          <w:rFonts w:cs="Arial"/>
          <w:sz w:val="20"/>
          <w:szCs w:val="20"/>
        </w:rPr>
        <w:t xml:space="preserve">Ort, </w:t>
      </w:r>
      <w:r w:rsidR="00292F58" w:rsidRPr="00B473DE">
        <w:rPr>
          <w:rFonts w:cs="Arial"/>
          <w:sz w:val="20"/>
          <w:szCs w:val="20"/>
        </w:rPr>
        <w:t xml:space="preserve">Datum &amp; Unterschrift des </w:t>
      </w:r>
      <w:r w:rsidR="00292F58" w:rsidRPr="00020140">
        <w:rPr>
          <w:rFonts w:cstheme="minorHAnsi"/>
          <w:sz w:val="20"/>
        </w:rPr>
        <w:t>Teilnehmer</w:t>
      </w:r>
      <w:r w:rsidR="00292F58">
        <w:rPr>
          <w:rFonts w:cstheme="minorHAnsi"/>
          <w:sz w:val="20"/>
        </w:rPr>
        <w:t>s</w:t>
      </w:r>
      <w:r>
        <w:rPr>
          <w:rFonts w:cs="Arial"/>
          <w:sz w:val="20"/>
          <w:szCs w:val="20"/>
        </w:rPr>
        <w:t>:</w:t>
      </w:r>
      <w:r>
        <w:rPr>
          <w:rFonts w:cs="Arial"/>
          <w:sz w:val="20"/>
          <w:szCs w:val="20"/>
        </w:rPr>
        <w:tab/>
      </w:r>
      <w:r w:rsidR="00292F58" w:rsidRPr="00B473DE">
        <w:rPr>
          <w:rFonts w:cs="Arial"/>
          <w:sz w:val="20"/>
          <w:szCs w:val="20"/>
        </w:rPr>
        <w:tab/>
      </w:r>
      <w:r w:rsidR="00292F58">
        <w:rPr>
          <w:rFonts w:cs="Arial"/>
          <w:sz w:val="20"/>
          <w:szCs w:val="20"/>
        </w:rPr>
        <w:tab/>
      </w:r>
      <w:r w:rsidR="00292F58" w:rsidRPr="00B473DE">
        <w:rPr>
          <w:rFonts w:cs="Arial"/>
          <w:sz w:val="20"/>
          <w:szCs w:val="20"/>
        </w:rPr>
        <w:t xml:space="preserve">Name des </w:t>
      </w:r>
      <w:r w:rsidR="00292F58" w:rsidRPr="00020140">
        <w:rPr>
          <w:rFonts w:cstheme="minorHAnsi"/>
          <w:sz w:val="20"/>
        </w:rPr>
        <w:t>Teilnehmer</w:t>
      </w:r>
      <w:r w:rsidR="00292F58">
        <w:rPr>
          <w:rFonts w:cstheme="minorHAnsi"/>
          <w:sz w:val="20"/>
        </w:rPr>
        <w:t>s</w:t>
      </w:r>
      <w:r w:rsidR="00292F58" w:rsidRPr="00B473DE">
        <w:rPr>
          <w:rFonts w:cs="Arial"/>
          <w:sz w:val="20"/>
          <w:szCs w:val="20"/>
        </w:rPr>
        <w:t xml:space="preserve"> in Druckschrift:</w:t>
      </w:r>
    </w:p>
    <w:p w14:paraId="2B8D6424" w14:textId="77777777" w:rsidR="004653FC" w:rsidRPr="00B473DE" w:rsidRDefault="004653FC" w:rsidP="00292F58">
      <w:pPr>
        <w:widowControl w:val="0"/>
        <w:autoSpaceDE w:val="0"/>
        <w:autoSpaceDN w:val="0"/>
        <w:adjustRightInd w:val="0"/>
        <w:spacing w:after="240" w:line="240" w:lineRule="auto"/>
        <w:jc w:val="left"/>
        <w:rPr>
          <w:rFonts w:cs="Verdana"/>
          <w:sz w:val="20"/>
          <w:szCs w:val="20"/>
        </w:rPr>
      </w:pPr>
    </w:p>
    <w:p w14:paraId="0E338D87" w14:textId="77777777" w:rsidR="00292F58" w:rsidRPr="00A73C2C" w:rsidRDefault="00292F58" w:rsidP="00292F58">
      <w:pPr>
        <w:widowControl w:val="0"/>
        <w:autoSpaceDE w:val="0"/>
        <w:autoSpaceDN w:val="0"/>
        <w:adjustRightInd w:val="0"/>
        <w:spacing w:after="0" w:line="240" w:lineRule="auto"/>
        <w:jc w:val="left"/>
        <w:rPr>
          <w:rFonts w:cs="Verdana"/>
        </w:rPr>
      </w:pPr>
      <w:r w:rsidRPr="00A73C2C">
        <w:rPr>
          <w:rFonts w:cs="Verdana"/>
          <w:noProof/>
          <w:lang w:eastAsia="de-DE"/>
        </w:rPr>
        <w:drawing>
          <wp:inline distT="0" distB="0" distL="0" distR="0" wp14:anchorId="6D4208BD" wp14:editId="1956347F">
            <wp:extent cx="2294255" cy="8255"/>
            <wp:effectExtent l="0" t="0" r="0" b="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Pr>
          <w:rFonts w:cs="Verdana"/>
        </w:rPr>
        <w:tab/>
      </w:r>
      <w:r>
        <w:rPr>
          <w:rFonts w:cs="Verdana"/>
        </w:rPr>
        <w:tab/>
      </w:r>
      <w:r>
        <w:rPr>
          <w:rFonts w:cs="Verdana"/>
        </w:rPr>
        <w:tab/>
      </w:r>
      <w:r w:rsidRPr="00A73C2C">
        <w:rPr>
          <w:rFonts w:cs="Verdana"/>
          <w:noProof/>
          <w:lang w:eastAsia="de-DE"/>
        </w:rPr>
        <w:drawing>
          <wp:inline distT="0" distB="0" distL="0" distR="0" wp14:anchorId="1B28BB57" wp14:editId="04A7ABDC">
            <wp:extent cx="2294255" cy="8255"/>
            <wp:effectExtent l="0" t="0" r="0" b="0"/>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p>
    <w:p w14:paraId="6AC92259" w14:textId="77777777" w:rsidR="00292F58" w:rsidRPr="00A73C2C" w:rsidRDefault="00292F58" w:rsidP="00292F58">
      <w:pPr>
        <w:widowControl w:val="0"/>
        <w:autoSpaceDE w:val="0"/>
        <w:autoSpaceDN w:val="0"/>
        <w:adjustRightInd w:val="0"/>
        <w:spacing w:after="0" w:line="240" w:lineRule="auto"/>
        <w:jc w:val="left"/>
        <w:rPr>
          <w:rFonts w:cs="Verdana"/>
        </w:rPr>
      </w:pPr>
    </w:p>
    <w:p w14:paraId="413793E9" w14:textId="77777777" w:rsidR="00292F58" w:rsidRDefault="00292F58" w:rsidP="00292F58">
      <w:pPr>
        <w:widowControl w:val="0"/>
        <w:autoSpaceDE w:val="0"/>
        <w:autoSpaceDN w:val="0"/>
        <w:adjustRightInd w:val="0"/>
        <w:spacing w:after="240" w:line="240" w:lineRule="auto"/>
        <w:jc w:val="left"/>
        <w:rPr>
          <w:rFonts w:cs="Arial"/>
        </w:rPr>
      </w:pPr>
    </w:p>
    <w:p w14:paraId="0C323AEC" w14:textId="2564FDDC" w:rsidR="00292F58" w:rsidRDefault="005F1128" w:rsidP="00292F58">
      <w:pPr>
        <w:widowControl w:val="0"/>
        <w:autoSpaceDE w:val="0"/>
        <w:autoSpaceDN w:val="0"/>
        <w:adjustRightInd w:val="0"/>
        <w:spacing w:after="240" w:line="240" w:lineRule="auto"/>
        <w:jc w:val="left"/>
        <w:rPr>
          <w:rFonts w:cs="Arial"/>
          <w:sz w:val="20"/>
          <w:szCs w:val="20"/>
        </w:rPr>
      </w:pPr>
      <w:r>
        <w:rPr>
          <w:rFonts w:cs="Arial"/>
          <w:sz w:val="20"/>
          <w:szCs w:val="20"/>
        </w:rPr>
        <w:t xml:space="preserve">Ort, </w:t>
      </w:r>
      <w:r w:rsidR="00292F58" w:rsidRPr="00B473DE">
        <w:rPr>
          <w:rFonts w:cs="Arial"/>
          <w:sz w:val="20"/>
          <w:szCs w:val="20"/>
        </w:rPr>
        <w:t>Datum &amp; Unter</w:t>
      </w:r>
      <w:r>
        <w:rPr>
          <w:rFonts w:cs="Arial"/>
          <w:sz w:val="20"/>
          <w:szCs w:val="20"/>
        </w:rPr>
        <w:t xml:space="preserve">schrift des Versuchsleiters: </w:t>
      </w:r>
      <w:r>
        <w:rPr>
          <w:rFonts w:cs="Arial"/>
          <w:sz w:val="20"/>
          <w:szCs w:val="20"/>
        </w:rPr>
        <w:tab/>
      </w:r>
      <w:r>
        <w:rPr>
          <w:rFonts w:cs="Arial"/>
          <w:sz w:val="20"/>
          <w:szCs w:val="20"/>
        </w:rPr>
        <w:tab/>
      </w:r>
      <w:r w:rsidR="00292F58">
        <w:rPr>
          <w:rFonts w:cs="Arial"/>
          <w:sz w:val="20"/>
          <w:szCs w:val="20"/>
        </w:rPr>
        <w:tab/>
      </w:r>
      <w:r w:rsidR="00292F58" w:rsidRPr="00B473DE">
        <w:rPr>
          <w:rFonts w:cs="Arial"/>
          <w:sz w:val="20"/>
          <w:szCs w:val="20"/>
        </w:rPr>
        <w:t>Name des Versuchsleiters in Druckschrift:</w:t>
      </w:r>
    </w:p>
    <w:p w14:paraId="707C3AF9" w14:textId="77777777" w:rsidR="004653FC" w:rsidRPr="004653FC" w:rsidRDefault="004653FC" w:rsidP="00292F58">
      <w:pPr>
        <w:widowControl w:val="0"/>
        <w:autoSpaceDE w:val="0"/>
        <w:autoSpaceDN w:val="0"/>
        <w:adjustRightInd w:val="0"/>
        <w:spacing w:after="240" w:line="240" w:lineRule="auto"/>
        <w:jc w:val="left"/>
        <w:rPr>
          <w:rFonts w:cs="Arial"/>
          <w:sz w:val="20"/>
          <w:szCs w:val="20"/>
        </w:rPr>
      </w:pPr>
    </w:p>
    <w:p w14:paraId="75C9391C" w14:textId="270AC469" w:rsidR="0045168F" w:rsidRPr="00A73C2C" w:rsidRDefault="0045168F" w:rsidP="0045168F">
      <w:pPr>
        <w:widowControl w:val="0"/>
        <w:autoSpaceDE w:val="0"/>
        <w:autoSpaceDN w:val="0"/>
        <w:adjustRightInd w:val="0"/>
        <w:ind w:right="-290"/>
        <w:rPr>
          <w:rFonts w:cs="Verdana"/>
        </w:rPr>
      </w:pPr>
      <w:r w:rsidRPr="00A73C2C">
        <w:rPr>
          <w:rFonts w:cs="Verdana"/>
          <w:noProof/>
          <w:lang w:eastAsia="de-DE"/>
        </w:rPr>
        <w:drawing>
          <wp:inline distT="0" distB="0" distL="0" distR="0" wp14:anchorId="43A0EC8B" wp14:editId="0F9F76A0">
            <wp:extent cx="2294255" cy="8255"/>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Pr>
          <w:rFonts w:cs="Verdana"/>
        </w:rPr>
        <w:tab/>
      </w:r>
      <w:r>
        <w:rPr>
          <w:rFonts w:cs="Verdana"/>
        </w:rPr>
        <w:tab/>
      </w:r>
      <w:r>
        <w:rPr>
          <w:rFonts w:cs="Verdana"/>
        </w:rPr>
        <w:tab/>
      </w:r>
      <w:r w:rsidR="00F335B2">
        <w:rPr>
          <w:rFonts w:cs="Verdana"/>
        </w:rPr>
        <w:t>Daniel Pfeifer</w:t>
      </w:r>
    </w:p>
    <w:p w14:paraId="0D8072B7" w14:textId="77777777" w:rsidR="00292F58" w:rsidRDefault="00292F58" w:rsidP="00292F58">
      <w:pPr>
        <w:widowControl w:val="0"/>
        <w:autoSpaceDE w:val="0"/>
        <w:autoSpaceDN w:val="0"/>
        <w:adjustRightInd w:val="0"/>
        <w:spacing w:after="0" w:line="240" w:lineRule="auto"/>
        <w:jc w:val="left"/>
        <w:rPr>
          <w:rFonts w:cs="Verdana"/>
        </w:rPr>
      </w:pPr>
    </w:p>
    <w:p w14:paraId="11D0EE5D" w14:textId="77777777" w:rsidR="00AE511F" w:rsidRDefault="00AE511F" w:rsidP="00A238F2">
      <w:pPr>
        <w:widowControl w:val="0"/>
        <w:autoSpaceDE w:val="0"/>
        <w:autoSpaceDN w:val="0"/>
        <w:adjustRightInd w:val="0"/>
        <w:spacing w:after="240" w:line="240" w:lineRule="auto"/>
        <w:jc w:val="left"/>
        <w:rPr>
          <w:rFonts w:cstheme="minorHAnsi"/>
          <w:b/>
          <w:i/>
          <w:highlight w:val="yellow"/>
        </w:rPr>
      </w:pPr>
    </w:p>
    <w:p w14:paraId="299149EA" w14:textId="77777777" w:rsidR="00B77F46" w:rsidRDefault="00B77F46" w:rsidP="00B77F46">
      <w:pPr>
        <w:jc w:val="left"/>
        <w:rPr>
          <w:rFonts w:cstheme="minorHAnsi"/>
          <w:b/>
          <w:i/>
          <w:highlight w:val="yellow"/>
        </w:rPr>
      </w:pPr>
    </w:p>
    <w:p w14:paraId="7323A234" w14:textId="77777777" w:rsidR="00B77F46" w:rsidRDefault="00B77F46">
      <w:pPr>
        <w:jc w:val="left"/>
        <w:rPr>
          <w:rFonts w:cs="Arial"/>
          <w:b/>
          <w:bCs/>
          <w:i/>
        </w:rPr>
      </w:pPr>
      <w:r>
        <w:rPr>
          <w:rFonts w:cs="Arial"/>
          <w:b/>
          <w:bCs/>
          <w:i/>
        </w:rPr>
        <w:br w:type="page"/>
      </w:r>
    </w:p>
    <w:p w14:paraId="13BD7EDF" w14:textId="45CD6189" w:rsidR="00D43016" w:rsidRPr="009D447A" w:rsidRDefault="00A238F2" w:rsidP="00A238F2">
      <w:pPr>
        <w:widowControl w:val="0"/>
        <w:autoSpaceDE w:val="0"/>
        <w:autoSpaceDN w:val="0"/>
        <w:adjustRightInd w:val="0"/>
        <w:spacing w:after="240" w:line="240" w:lineRule="auto"/>
        <w:jc w:val="left"/>
        <w:rPr>
          <w:rFonts w:cs="Arial"/>
          <w:iCs/>
        </w:rPr>
      </w:pPr>
      <w:r w:rsidRPr="009D447A">
        <w:rPr>
          <w:rFonts w:cs="Arial"/>
          <w:b/>
          <w:bCs/>
          <w:iCs/>
        </w:rPr>
        <w:t>Zusatzvereinbarung für künftige Kontaktaufnahmen</w:t>
      </w:r>
      <w:r w:rsidR="00D43016" w:rsidRPr="009D447A">
        <w:rPr>
          <w:rFonts w:cs="Arial"/>
          <w:b/>
          <w:bCs/>
          <w:iCs/>
        </w:rPr>
        <w:t xml:space="preserve"> im Rahmen dieser Studie</w:t>
      </w:r>
    </w:p>
    <w:p w14:paraId="67B8E0D0" w14:textId="436B05A1" w:rsidR="00A238F2" w:rsidRPr="009D447A" w:rsidRDefault="00A238F2" w:rsidP="00A238F2">
      <w:pPr>
        <w:widowControl w:val="0"/>
        <w:autoSpaceDE w:val="0"/>
        <w:autoSpaceDN w:val="0"/>
        <w:adjustRightInd w:val="0"/>
        <w:spacing w:after="240" w:line="240" w:lineRule="auto"/>
        <w:jc w:val="left"/>
        <w:rPr>
          <w:rFonts w:cs="Arial"/>
          <w:iCs/>
        </w:rPr>
      </w:pPr>
      <w:r w:rsidRPr="009D447A">
        <w:rPr>
          <w:rFonts w:cs="Arial"/>
          <w:iCs/>
        </w:rPr>
        <w:t>Ich gebe mein Einverständnis, dass im Falle einer Fortführung dieser Studie</w:t>
      </w:r>
      <w:r w:rsidR="00292FEB" w:rsidRPr="009D447A">
        <w:rPr>
          <w:rFonts w:cs="Arial"/>
          <w:iCs/>
        </w:rPr>
        <w:t xml:space="preserve"> oder </w:t>
      </w:r>
      <w:r w:rsidR="00EC74C3" w:rsidRPr="009D447A">
        <w:rPr>
          <w:rFonts w:cs="Arial"/>
          <w:iCs/>
        </w:rPr>
        <w:t>von Anschluss</w:t>
      </w:r>
      <w:r w:rsidR="00057CC5" w:rsidRPr="009D447A">
        <w:rPr>
          <w:rFonts w:cs="Arial"/>
          <w:iCs/>
        </w:rPr>
        <w:t>studien</w:t>
      </w:r>
      <w:r w:rsidR="00EC74C3" w:rsidRPr="009D447A">
        <w:rPr>
          <w:rFonts w:cs="Arial"/>
          <w:iCs/>
        </w:rPr>
        <w:t xml:space="preserve"> </w:t>
      </w:r>
      <w:r w:rsidR="00F135AD" w:rsidRPr="009D447A">
        <w:rPr>
          <w:rFonts w:cs="Arial"/>
          <w:iCs/>
        </w:rPr>
        <w:t>die Kodierliste weiterhin für die Dauer von fünf Jahren aufbewahrt wird</w:t>
      </w:r>
      <w:r w:rsidR="00681EE3" w:rsidRPr="009D447A">
        <w:rPr>
          <w:rFonts w:cs="Arial"/>
          <w:iCs/>
        </w:rPr>
        <w:t xml:space="preserve"> und ich für Anschlussstudien kontaktiert werden darf. </w:t>
      </w:r>
      <w:r w:rsidR="008840C9" w:rsidRPr="009D447A">
        <w:rPr>
          <w:rFonts w:cs="Arial"/>
          <w:iCs/>
        </w:rPr>
        <w:t>M</w:t>
      </w:r>
      <w:r w:rsidR="00681EE3" w:rsidRPr="009D447A">
        <w:rPr>
          <w:rFonts w:cs="Arial"/>
          <w:iCs/>
        </w:rPr>
        <w:t>ein Einverständnis zur Aufbewahrung bzw. Speicherung dieser Daten kann</w:t>
      </w:r>
      <w:r w:rsidR="008840C9" w:rsidRPr="009D447A">
        <w:rPr>
          <w:rFonts w:cs="Arial"/>
          <w:iCs/>
        </w:rPr>
        <w:t xml:space="preserve"> ich jederzeit widerrufen</w:t>
      </w:r>
      <w:r w:rsidR="00681EE3" w:rsidRPr="009D447A">
        <w:rPr>
          <w:rFonts w:cs="Arial"/>
          <w:iCs/>
        </w:rPr>
        <w:t xml:space="preserve">, ohne dass mir daraus Nachteile entstehen. Ich </w:t>
      </w:r>
      <w:r w:rsidR="008840C9" w:rsidRPr="009D447A">
        <w:rPr>
          <w:rFonts w:cs="Arial"/>
          <w:iCs/>
        </w:rPr>
        <w:t>kann</w:t>
      </w:r>
      <w:r w:rsidR="00681EE3" w:rsidRPr="009D447A">
        <w:rPr>
          <w:rFonts w:cs="Arial"/>
          <w:iCs/>
        </w:rPr>
        <w:t xml:space="preserve"> jederzeit eine Löschung all meiner Daten verlangen. Wenn allerdings die Kodierliste bereits gelöscht</w:t>
      </w:r>
      <w:r w:rsidR="000A508C" w:rsidRPr="009D447A">
        <w:rPr>
          <w:rFonts w:cs="Arial"/>
          <w:iCs/>
        </w:rPr>
        <w:t xml:space="preserve"> ist, kann mein Datensatz nicht mehr identifiziert und also auch nicht mehr gelöscht werden.</w:t>
      </w:r>
    </w:p>
    <w:p w14:paraId="2782BD75" w14:textId="77777777" w:rsidR="004653FC" w:rsidRPr="009D447A" w:rsidRDefault="004B421C" w:rsidP="004653FC">
      <w:pPr>
        <w:widowControl w:val="0"/>
        <w:autoSpaceDE w:val="0"/>
        <w:autoSpaceDN w:val="0"/>
        <w:adjustRightInd w:val="0"/>
        <w:spacing w:after="240" w:line="240" w:lineRule="auto"/>
        <w:jc w:val="left"/>
        <w:rPr>
          <w:rFonts w:cstheme="minorHAnsi"/>
          <w:b/>
          <w:iCs/>
        </w:rPr>
      </w:pPr>
      <w:r w:rsidRPr="009D447A">
        <w:rPr>
          <w:rFonts w:cs="Arial"/>
          <w:iCs/>
        </w:rPr>
        <w:sym w:font="Wingdings" w:char="F06F"/>
      </w:r>
      <w:r w:rsidR="00A238F2" w:rsidRPr="009D447A">
        <w:rPr>
          <w:rFonts w:cs="Arial"/>
          <w:iCs/>
        </w:rPr>
        <w:t xml:space="preserve"> JA           </w:t>
      </w:r>
      <w:r w:rsidRPr="009D447A">
        <w:rPr>
          <w:rFonts w:cs="Arial"/>
          <w:iCs/>
        </w:rPr>
        <w:sym w:font="Wingdings" w:char="F06F"/>
      </w:r>
      <w:r w:rsidR="00A238F2" w:rsidRPr="009D447A">
        <w:rPr>
          <w:rFonts w:cs="Arial"/>
          <w:iCs/>
        </w:rPr>
        <w:t xml:space="preserve"> NEIN.</w:t>
      </w:r>
    </w:p>
    <w:p w14:paraId="102F5A6E" w14:textId="557FC31E" w:rsidR="0048129F" w:rsidRPr="009D447A" w:rsidRDefault="0048129F" w:rsidP="004653FC">
      <w:pPr>
        <w:widowControl w:val="0"/>
        <w:autoSpaceDE w:val="0"/>
        <w:autoSpaceDN w:val="0"/>
        <w:adjustRightInd w:val="0"/>
        <w:spacing w:after="240" w:line="240" w:lineRule="auto"/>
        <w:jc w:val="left"/>
        <w:rPr>
          <w:rFonts w:cs="Verdana"/>
          <w:iCs/>
        </w:rPr>
      </w:pPr>
      <w:r w:rsidRPr="009D447A">
        <w:rPr>
          <w:rFonts w:cs="Arial"/>
          <w:b/>
          <w:bCs/>
          <w:iCs/>
        </w:rPr>
        <w:t>Rückmeldung von Ergebnissen</w:t>
      </w:r>
    </w:p>
    <w:p w14:paraId="1578F761" w14:textId="57552452" w:rsidR="00467299" w:rsidRPr="009D447A" w:rsidRDefault="00A238F2" w:rsidP="00B413F9">
      <w:pPr>
        <w:spacing w:after="120" w:line="240" w:lineRule="auto"/>
        <w:rPr>
          <w:iCs/>
          <w:szCs w:val="20"/>
        </w:rPr>
      </w:pPr>
      <w:r w:rsidRPr="009D447A">
        <w:rPr>
          <w:iCs/>
          <w:szCs w:val="20"/>
        </w:rPr>
        <w:t>Ich bin daran</w:t>
      </w:r>
      <w:r w:rsidR="000B20B6" w:rsidRPr="009D447A">
        <w:rPr>
          <w:iCs/>
          <w:szCs w:val="20"/>
        </w:rPr>
        <w:t xml:space="preserve"> interessiert, etwas über die </w:t>
      </w:r>
      <w:r w:rsidR="000A508C" w:rsidRPr="009D447A">
        <w:rPr>
          <w:iCs/>
          <w:szCs w:val="20"/>
        </w:rPr>
        <w:t xml:space="preserve">grundsätzlichen </w:t>
      </w:r>
      <w:r w:rsidR="000B20B6" w:rsidRPr="009D447A">
        <w:rPr>
          <w:iCs/>
          <w:szCs w:val="20"/>
        </w:rPr>
        <w:t>Ergebnisse der Studie zu erfahren, und bitte hierzu um Übersendung entsprechender Informationen.</w:t>
      </w:r>
    </w:p>
    <w:p w14:paraId="4C8AB301" w14:textId="77777777" w:rsidR="004653FC" w:rsidRPr="009D447A" w:rsidRDefault="004653FC" w:rsidP="00B413F9">
      <w:pPr>
        <w:spacing w:after="120" w:line="240" w:lineRule="auto"/>
        <w:rPr>
          <w:iCs/>
          <w:szCs w:val="20"/>
        </w:rPr>
      </w:pPr>
    </w:p>
    <w:p w14:paraId="5CB7001B" w14:textId="5E5ED9DD" w:rsidR="000B20B6" w:rsidRPr="009D447A" w:rsidRDefault="004B421C" w:rsidP="000B20B6">
      <w:pPr>
        <w:widowControl w:val="0"/>
        <w:autoSpaceDE w:val="0"/>
        <w:autoSpaceDN w:val="0"/>
        <w:adjustRightInd w:val="0"/>
        <w:spacing w:after="240" w:line="240" w:lineRule="auto"/>
        <w:jc w:val="left"/>
        <w:rPr>
          <w:rFonts w:cs="Verdana"/>
          <w:iCs/>
        </w:rPr>
      </w:pPr>
      <w:r w:rsidRPr="009D447A">
        <w:rPr>
          <w:rFonts w:cs="Arial"/>
          <w:iCs/>
        </w:rPr>
        <w:sym w:font="Wingdings" w:char="F06F"/>
      </w:r>
      <w:r w:rsidR="000B20B6" w:rsidRPr="009D447A">
        <w:rPr>
          <w:rFonts w:cs="Arial"/>
          <w:iCs/>
        </w:rPr>
        <w:t xml:space="preserve"> JA           </w:t>
      </w:r>
      <w:r w:rsidRPr="009D447A">
        <w:rPr>
          <w:rFonts w:cs="Arial"/>
          <w:iCs/>
        </w:rPr>
        <w:sym w:font="Wingdings" w:char="F06F"/>
      </w:r>
      <w:r w:rsidR="000B20B6" w:rsidRPr="009D447A">
        <w:rPr>
          <w:rFonts w:cs="Arial"/>
          <w:iCs/>
        </w:rPr>
        <w:t xml:space="preserve"> NEIN.</w:t>
      </w:r>
    </w:p>
    <w:p w14:paraId="62E422CD" w14:textId="5BEEE3D4" w:rsidR="00AE511F" w:rsidRDefault="00AE511F" w:rsidP="00B413F9">
      <w:pPr>
        <w:spacing w:after="120" w:line="240" w:lineRule="auto"/>
        <w:rPr>
          <w:szCs w:val="20"/>
        </w:rPr>
      </w:pPr>
    </w:p>
    <w:p w14:paraId="76A71F38" w14:textId="77777777" w:rsidR="005C6318" w:rsidRDefault="005C6318" w:rsidP="00B413F9">
      <w:pPr>
        <w:spacing w:after="120" w:line="240" w:lineRule="auto"/>
        <w:rPr>
          <w:szCs w:val="20"/>
        </w:rPr>
      </w:pPr>
    </w:p>
    <w:p w14:paraId="671BD3BC" w14:textId="77777777" w:rsidR="00260176" w:rsidRDefault="00260176" w:rsidP="00260176">
      <w:pPr>
        <w:widowControl w:val="0"/>
        <w:autoSpaceDE w:val="0"/>
        <w:autoSpaceDN w:val="0"/>
        <w:adjustRightInd w:val="0"/>
        <w:spacing w:after="240" w:line="240" w:lineRule="auto"/>
        <w:jc w:val="left"/>
        <w:rPr>
          <w:rFonts w:cs="Arial"/>
          <w:sz w:val="20"/>
          <w:szCs w:val="20"/>
        </w:rPr>
      </w:pPr>
      <w:r>
        <w:rPr>
          <w:rFonts w:cs="Arial"/>
          <w:sz w:val="20"/>
          <w:szCs w:val="20"/>
        </w:rPr>
        <w:t xml:space="preserve">Ort, </w:t>
      </w:r>
      <w:r w:rsidRPr="00B473DE">
        <w:rPr>
          <w:rFonts w:cs="Arial"/>
          <w:sz w:val="20"/>
          <w:szCs w:val="20"/>
        </w:rPr>
        <w:t xml:space="preserve">Datum &amp; Unterschrift des </w:t>
      </w:r>
      <w:r w:rsidRPr="00020140">
        <w:rPr>
          <w:rFonts w:cstheme="minorHAnsi"/>
          <w:sz w:val="20"/>
        </w:rPr>
        <w:t>Teilnehmer</w:t>
      </w:r>
      <w:r>
        <w:rPr>
          <w:rFonts w:cstheme="minorHAnsi"/>
          <w:sz w:val="20"/>
        </w:rPr>
        <w:t>s</w:t>
      </w:r>
      <w:r>
        <w:rPr>
          <w:rFonts w:cs="Arial"/>
          <w:sz w:val="20"/>
          <w:szCs w:val="20"/>
        </w:rPr>
        <w:t xml:space="preserve">: </w:t>
      </w:r>
      <w:r>
        <w:rPr>
          <w:rFonts w:cs="Arial"/>
          <w:sz w:val="20"/>
          <w:szCs w:val="20"/>
        </w:rPr>
        <w:tab/>
      </w:r>
      <w:r w:rsidRPr="00B473DE">
        <w:rPr>
          <w:rFonts w:cs="Arial"/>
          <w:sz w:val="20"/>
          <w:szCs w:val="20"/>
        </w:rPr>
        <w:tab/>
      </w:r>
      <w:r>
        <w:rPr>
          <w:rFonts w:cs="Arial"/>
          <w:sz w:val="20"/>
          <w:szCs w:val="20"/>
        </w:rPr>
        <w:tab/>
      </w:r>
      <w:r w:rsidRPr="00B473DE">
        <w:rPr>
          <w:rFonts w:cs="Arial"/>
          <w:sz w:val="20"/>
          <w:szCs w:val="20"/>
        </w:rPr>
        <w:t xml:space="preserve">Name des </w:t>
      </w:r>
      <w:r w:rsidRPr="00020140">
        <w:rPr>
          <w:rFonts w:cstheme="minorHAnsi"/>
          <w:sz w:val="20"/>
        </w:rPr>
        <w:t>Teilnehmer</w:t>
      </w:r>
      <w:r>
        <w:rPr>
          <w:rFonts w:cstheme="minorHAnsi"/>
          <w:sz w:val="20"/>
        </w:rPr>
        <w:t>s</w:t>
      </w:r>
      <w:r w:rsidRPr="00B473DE">
        <w:rPr>
          <w:rFonts w:cs="Arial"/>
          <w:sz w:val="20"/>
          <w:szCs w:val="20"/>
        </w:rPr>
        <w:t xml:space="preserve"> in Druckschrift:</w:t>
      </w:r>
    </w:p>
    <w:p w14:paraId="7B819D1C" w14:textId="77777777" w:rsidR="009D447A" w:rsidRPr="00B473DE" w:rsidRDefault="009D447A" w:rsidP="00260176">
      <w:pPr>
        <w:widowControl w:val="0"/>
        <w:autoSpaceDE w:val="0"/>
        <w:autoSpaceDN w:val="0"/>
        <w:adjustRightInd w:val="0"/>
        <w:spacing w:after="240" w:line="240" w:lineRule="auto"/>
        <w:jc w:val="left"/>
        <w:rPr>
          <w:rFonts w:cs="Verdana"/>
          <w:sz w:val="20"/>
          <w:szCs w:val="20"/>
        </w:rPr>
      </w:pPr>
    </w:p>
    <w:p w14:paraId="3196CDF5" w14:textId="77777777" w:rsidR="00260176" w:rsidRPr="00A73C2C" w:rsidRDefault="00260176" w:rsidP="00260176">
      <w:pPr>
        <w:widowControl w:val="0"/>
        <w:autoSpaceDE w:val="0"/>
        <w:autoSpaceDN w:val="0"/>
        <w:adjustRightInd w:val="0"/>
        <w:spacing w:after="0" w:line="240" w:lineRule="auto"/>
        <w:jc w:val="left"/>
        <w:rPr>
          <w:rFonts w:cs="Verdana"/>
        </w:rPr>
      </w:pPr>
      <w:r w:rsidRPr="00A73C2C">
        <w:rPr>
          <w:rFonts w:cs="Verdana"/>
          <w:noProof/>
          <w:lang w:eastAsia="de-DE"/>
        </w:rPr>
        <w:drawing>
          <wp:inline distT="0" distB="0" distL="0" distR="0" wp14:anchorId="0167F0BF" wp14:editId="0B8B8078">
            <wp:extent cx="2294255" cy="8255"/>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Pr>
          <w:rFonts w:cs="Verdana"/>
        </w:rPr>
        <w:tab/>
      </w:r>
      <w:r>
        <w:rPr>
          <w:rFonts w:cs="Verdana"/>
        </w:rPr>
        <w:tab/>
      </w:r>
      <w:r>
        <w:rPr>
          <w:rFonts w:cs="Verdana"/>
        </w:rPr>
        <w:tab/>
      </w:r>
      <w:r w:rsidRPr="00A73C2C">
        <w:rPr>
          <w:rFonts w:cs="Verdana"/>
          <w:noProof/>
          <w:lang w:eastAsia="de-DE"/>
        </w:rPr>
        <w:drawing>
          <wp:inline distT="0" distB="0" distL="0" distR="0" wp14:anchorId="01CC2E1A" wp14:editId="11114466">
            <wp:extent cx="2294255" cy="8255"/>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p>
    <w:p w14:paraId="37E1A8F7" w14:textId="77777777" w:rsidR="00260176" w:rsidRDefault="00260176" w:rsidP="00B413F9">
      <w:pPr>
        <w:spacing w:after="120" w:line="240" w:lineRule="auto"/>
        <w:rPr>
          <w:szCs w:val="20"/>
        </w:rPr>
      </w:pPr>
    </w:p>
    <w:p w14:paraId="501860A6" w14:textId="77777777" w:rsidR="003F23BD" w:rsidRDefault="003F23BD" w:rsidP="003F23BD">
      <w:pPr>
        <w:spacing w:after="0" w:line="240" w:lineRule="auto"/>
        <w:rPr>
          <w:rFonts w:cstheme="minorHAnsi"/>
        </w:rPr>
      </w:pPr>
    </w:p>
    <w:p w14:paraId="5240980C" w14:textId="77777777" w:rsidR="003F23BD" w:rsidRDefault="003F23BD" w:rsidP="003F23BD">
      <w:pPr>
        <w:spacing w:after="0" w:line="240" w:lineRule="auto"/>
        <w:rPr>
          <w:rFonts w:cstheme="minorHAnsi"/>
        </w:rPr>
      </w:pPr>
    </w:p>
    <w:p w14:paraId="1315D2BD" w14:textId="77777777" w:rsidR="003F23BD" w:rsidRPr="00020140" w:rsidRDefault="003F23BD" w:rsidP="003F23BD">
      <w:pPr>
        <w:spacing w:after="0" w:line="240" w:lineRule="auto"/>
        <w:rPr>
          <w:rFonts w:cstheme="minorHAnsi"/>
        </w:rPr>
      </w:pPr>
      <w:r w:rsidRPr="00020140">
        <w:rPr>
          <w:rFonts w:cstheme="minorHAnsi"/>
        </w:rPr>
        <w:t>Bei Fragen oder anderen Anliegen kann ich mich an folgende Personen wenden:</w:t>
      </w:r>
    </w:p>
    <w:p w14:paraId="47424FFC" w14:textId="77777777" w:rsidR="003F23BD" w:rsidRPr="00020140" w:rsidRDefault="003F23BD" w:rsidP="003F23BD">
      <w:pPr>
        <w:spacing w:after="0" w:line="240" w:lineRule="auto"/>
        <w:rPr>
          <w:rFonts w:cstheme="minorHAnsi"/>
        </w:rPr>
      </w:pPr>
    </w:p>
    <w:tbl>
      <w:tblPr>
        <w:tblStyle w:val="Tabellenraster"/>
        <w:tblW w:w="0" w:type="auto"/>
        <w:tblLook w:val="04A0" w:firstRow="1" w:lastRow="0" w:firstColumn="1" w:lastColumn="0" w:noHBand="0" w:noVBand="1"/>
      </w:tblPr>
      <w:tblGrid>
        <w:gridCol w:w="4672"/>
        <w:gridCol w:w="4672"/>
      </w:tblGrid>
      <w:tr w:rsidR="003F23BD" w:rsidRPr="009D447A" w14:paraId="039BAEC7" w14:textId="77777777" w:rsidTr="003F23BD">
        <w:tc>
          <w:tcPr>
            <w:tcW w:w="4888" w:type="dxa"/>
          </w:tcPr>
          <w:p w14:paraId="560360A5" w14:textId="77777777" w:rsidR="003F23BD" w:rsidRPr="009D447A" w:rsidRDefault="003F23BD" w:rsidP="003F23BD">
            <w:pPr>
              <w:spacing w:after="120"/>
              <w:rPr>
                <w:rFonts w:asciiTheme="minorHAnsi" w:hAnsiTheme="minorHAnsi" w:cstheme="minorHAnsi"/>
                <w:szCs w:val="22"/>
              </w:rPr>
            </w:pPr>
            <w:r w:rsidRPr="009D447A">
              <w:rPr>
                <w:rFonts w:asciiTheme="minorHAnsi" w:hAnsiTheme="minorHAnsi" w:cstheme="minorHAnsi"/>
                <w:szCs w:val="22"/>
              </w:rPr>
              <w:t>Versuchsleiter:</w:t>
            </w:r>
          </w:p>
          <w:p w14:paraId="5A9F7B92" w14:textId="0FD997BA" w:rsidR="003F23BD" w:rsidRPr="009D447A" w:rsidRDefault="001C3E17" w:rsidP="001C3E17">
            <w:pPr>
              <w:spacing w:after="120" w:line="276" w:lineRule="auto"/>
              <w:jc w:val="left"/>
              <w:rPr>
                <w:rFonts w:asciiTheme="minorHAnsi" w:hAnsiTheme="minorHAnsi" w:cstheme="minorHAnsi"/>
                <w:szCs w:val="22"/>
              </w:rPr>
            </w:pPr>
            <w:r w:rsidRPr="009D447A">
              <w:rPr>
                <w:rFonts w:asciiTheme="minorHAnsi" w:hAnsiTheme="minorHAnsi" w:cstheme="minorHAnsi"/>
              </w:rPr>
              <w:t xml:space="preserve">Prof. Dr. </w:t>
            </w:r>
            <w:r w:rsidR="00FD69AA" w:rsidRPr="009D447A">
              <w:rPr>
                <w:rFonts w:asciiTheme="minorHAnsi" w:hAnsiTheme="minorHAnsi" w:cstheme="minorHAnsi"/>
              </w:rPr>
              <w:t>Daniel Pfeifer</w:t>
            </w:r>
          </w:p>
          <w:p w14:paraId="275278EB" w14:textId="77777777" w:rsidR="001C3E17" w:rsidRPr="009D447A" w:rsidRDefault="001C3E17" w:rsidP="001C3E17">
            <w:pPr>
              <w:spacing w:after="120"/>
              <w:jc w:val="left"/>
              <w:rPr>
                <w:rFonts w:asciiTheme="minorHAnsi" w:hAnsiTheme="minorHAnsi" w:cstheme="minorHAnsi"/>
              </w:rPr>
            </w:pPr>
            <w:r w:rsidRPr="009D447A">
              <w:rPr>
                <w:rFonts w:asciiTheme="minorHAnsi" w:hAnsiTheme="minorHAnsi" w:cstheme="minorHAnsi"/>
              </w:rPr>
              <w:t>Hochschule</w:t>
            </w:r>
            <w:r w:rsidRPr="009D447A">
              <w:rPr>
                <w:rFonts w:asciiTheme="minorHAnsi" w:hAnsiTheme="minorHAnsi" w:cstheme="minorHAnsi"/>
              </w:rPr>
              <w:t xml:space="preserve"> </w:t>
            </w:r>
            <w:r w:rsidRPr="009D447A">
              <w:rPr>
                <w:rFonts w:asciiTheme="minorHAnsi" w:hAnsiTheme="minorHAnsi" w:cstheme="minorHAnsi"/>
              </w:rPr>
              <w:t>Heilbronn</w:t>
            </w:r>
            <w:r w:rsidRPr="009D447A">
              <w:rPr>
                <w:rFonts w:asciiTheme="minorHAnsi" w:hAnsiTheme="minorHAnsi" w:cstheme="minorHAnsi"/>
              </w:rPr>
              <w:br/>
            </w:r>
            <w:r w:rsidRPr="009D447A">
              <w:rPr>
                <w:rFonts w:asciiTheme="minorHAnsi" w:hAnsiTheme="minorHAnsi" w:cstheme="minorHAnsi"/>
              </w:rPr>
              <w:br/>
              <w:t>Max-Planck-Str. 39</w:t>
            </w:r>
            <w:r w:rsidRPr="009D447A">
              <w:rPr>
                <w:rFonts w:asciiTheme="minorHAnsi" w:hAnsiTheme="minorHAnsi" w:cstheme="minorHAnsi"/>
              </w:rPr>
              <w:br/>
              <w:t>D-74081 Heilbronn</w:t>
            </w:r>
            <w:r w:rsidRPr="009D447A">
              <w:rPr>
                <w:rFonts w:asciiTheme="minorHAnsi" w:hAnsiTheme="minorHAnsi" w:cstheme="minorHAnsi"/>
              </w:rPr>
              <w:t xml:space="preserve"> </w:t>
            </w:r>
          </w:p>
          <w:p w14:paraId="52975398" w14:textId="57DB6931" w:rsidR="003F23BD" w:rsidRPr="009D447A" w:rsidRDefault="001C3E17" w:rsidP="001C3E17">
            <w:pPr>
              <w:spacing w:after="120"/>
              <w:jc w:val="left"/>
              <w:rPr>
                <w:rFonts w:asciiTheme="minorHAnsi" w:hAnsiTheme="minorHAnsi" w:cstheme="minorHAnsi"/>
                <w:b/>
                <w:szCs w:val="22"/>
              </w:rPr>
            </w:pPr>
            <w:r w:rsidRPr="009D447A">
              <w:rPr>
                <w:rFonts w:asciiTheme="minorHAnsi" w:hAnsiTheme="minorHAnsi" w:cstheme="minorHAnsi"/>
              </w:rPr>
              <w:t>daniel.pfeifer@hs-heilbronn.de</w:t>
            </w:r>
          </w:p>
        </w:tc>
        <w:tc>
          <w:tcPr>
            <w:tcW w:w="4889" w:type="dxa"/>
          </w:tcPr>
          <w:p w14:paraId="126ECB5C" w14:textId="77777777" w:rsidR="003F23BD" w:rsidRPr="009D447A" w:rsidRDefault="003F23BD" w:rsidP="003F23BD">
            <w:pPr>
              <w:spacing w:after="120"/>
              <w:rPr>
                <w:rFonts w:asciiTheme="minorHAnsi" w:hAnsiTheme="minorHAnsi" w:cstheme="minorHAnsi"/>
                <w:szCs w:val="22"/>
              </w:rPr>
            </w:pPr>
            <w:r w:rsidRPr="009D447A">
              <w:rPr>
                <w:rFonts w:asciiTheme="minorHAnsi" w:hAnsiTheme="minorHAnsi" w:cstheme="minorHAnsi"/>
                <w:szCs w:val="22"/>
              </w:rPr>
              <w:t>Projektleiter:</w:t>
            </w:r>
          </w:p>
          <w:p w14:paraId="7BFBCBD6" w14:textId="77777777" w:rsidR="001C3E17" w:rsidRPr="009D447A" w:rsidRDefault="001C3E17" w:rsidP="001C3E17">
            <w:pPr>
              <w:spacing w:after="120" w:line="276" w:lineRule="auto"/>
              <w:jc w:val="left"/>
              <w:rPr>
                <w:rFonts w:asciiTheme="minorHAnsi" w:hAnsiTheme="minorHAnsi" w:cstheme="minorHAnsi"/>
                <w:szCs w:val="22"/>
              </w:rPr>
            </w:pPr>
            <w:r w:rsidRPr="009D447A">
              <w:rPr>
                <w:rFonts w:asciiTheme="minorHAnsi" w:hAnsiTheme="minorHAnsi" w:cstheme="minorHAnsi"/>
              </w:rPr>
              <w:t>Prof. Dr. Daniel Pfeifer</w:t>
            </w:r>
          </w:p>
          <w:p w14:paraId="05C7CCD4" w14:textId="77777777" w:rsidR="001C3E17" w:rsidRPr="009D447A" w:rsidRDefault="001C3E17" w:rsidP="001C3E17">
            <w:pPr>
              <w:spacing w:after="120"/>
              <w:jc w:val="left"/>
              <w:rPr>
                <w:rFonts w:asciiTheme="minorHAnsi" w:hAnsiTheme="minorHAnsi" w:cstheme="minorHAnsi"/>
              </w:rPr>
            </w:pPr>
            <w:r w:rsidRPr="009D447A">
              <w:rPr>
                <w:rFonts w:asciiTheme="minorHAnsi" w:hAnsiTheme="minorHAnsi" w:cstheme="minorHAnsi"/>
              </w:rPr>
              <w:t>Hochschule Heilbronn</w:t>
            </w:r>
            <w:r w:rsidRPr="009D447A">
              <w:rPr>
                <w:rFonts w:asciiTheme="minorHAnsi" w:hAnsiTheme="minorHAnsi" w:cstheme="minorHAnsi"/>
              </w:rPr>
              <w:br/>
            </w:r>
            <w:r w:rsidRPr="009D447A">
              <w:rPr>
                <w:rFonts w:asciiTheme="minorHAnsi" w:hAnsiTheme="minorHAnsi" w:cstheme="minorHAnsi"/>
              </w:rPr>
              <w:br/>
              <w:t>Max-Planck-Str. 39</w:t>
            </w:r>
            <w:r w:rsidRPr="009D447A">
              <w:rPr>
                <w:rFonts w:asciiTheme="minorHAnsi" w:hAnsiTheme="minorHAnsi" w:cstheme="minorHAnsi"/>
              </w:rPr>
              <w:br/>
              <w:t xml:space="preserve">D-74081 Heilbronn </w:t>
            </w:r>
          </w:p>
          <w:p w14:paraId="5448B02E" w14:textId="5D098CB3" w:rsidR="003F23BD" w:rsidRPr="009D447A" w:rsidRDefault="001C3E17" w:rsidP="001C3E17">
            <w:pPr>
              <w:spacing w:after="120"/>
              <w:rPr>
                <w:rFonts w:asciiTheme="minorHAnsi" w:hAnsiTheme="minorHAnsi" w:cstheme="minorHAnsi"/>
                <w:szCs w:val="22"/>
              </w:rPr>
            </w:pPr>
            <w:r w:rsidRPr="009D447A">
              <w:rPr>
                <w:rFonts w:asciiTheme="minorHAnsi" w:hAnsiTheme="minorHAnsi" w:cstheme="minorHAnsi"/>
              </w:rPr>
              <w:t>daniel.pfeifer@hs-heilbronn.de</w:t>
            </w:r>
          </w:p>
        </w:tc>
      </w:tr>
    </w:tbl>
    <w:p w14:paraId="068CC883" w14:textId="77777777" w:rsidR="003F23BD" w:rsidRPr="009D447A" w:rsidRDefault="003F23BD" w:rsidP="003F23BD">
      <w:pPr>
        <w:spacing w:after="120" w:line="240" w:lineRule="auto"/>
        <w:rPr>
          <w:rFonts w:cstheme="minorHAnsi"/>
        </w:rPr>
      </w:pPr>
    </w:p>
    <w:p w14:paraId="61F4F040" w14:textId="77777777" w:rsidR="004E0268" w:rsidRPr="003717DA" w:rsidRDefault="004E0268" w:rsidP="00B413F9">
      <w:pPr>
        <w:spacing w:after="120" w:line="240" w:lineRule="auto"/>
        <w:rPr>
          <w:szCs w:val="20"/>
        </w:rPr>
      </w:pPr>
    </w:p>
    <w:sectPr w:rsidR="004E0268" w:rsidRPr="003717DA" w:rsidSect="00BC2D6D">
      <w:headerReference w:type="default" r:id="rId10"/>
      <w:pgSz w:w="11906" w:h="16838" w:code="9"/>
      <w:pgMar w:top="1418" w:right="1134" w:bottom="1418"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8834" w14:textId="77777777" w:rsidR="0067123C" w:rsidRDefault="0067123C" w:rsidP="001C4CB7">
      <w:pPr>
        <w:spacing w:after="0" w:line="240" w:lineRule="auto"/>
      </w:pPr>
      <w:r>
        <w:separator/>
      </w:r>
    </w:p>
  </w:endnote>
  <w:endnote w:type="continuationSeparator" w:id="0">
    <w:p w14:paraId="4CCCFA97" w14:textId="77777777" w:rsidR="0067123C" w:rsidRDefault="0067123C"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Frutiger Light">
    <w:panose1 w:val="020B0604020202020204"/>
    <w:charset w:val="00"/>
    <w:family w:val="swiss"/>
    <w:notTrueType/>
    <w:pitch w:val="variable"/>
    <w:sig w:usb0="00000003" w:usb1="00000000" w:usb2="00000000" w:usb3="00000000" w:csb0="00000001" w:csb1="00000000"/>
  </w:font>
  <w:font w:name="Frutiger Bold">
    <w:panose1 w:val="020B0604020202020204"/>
    <w:charset w:val="00"/>
    <w:family w:val="swiss"/>
    <w:notTrueType/>
    <w:pitch w:val="variable"/>
    <w:sig w:usb0="00000003" w:usb1="00000000" w:usb2="00000000" w:usb3="00000000" w:csb0="00000001" w:csb1="00000000"/>
  </w:font>
  <w:font w:name="FrutigerLTStd-Light">
    <w:altName w:val="Calibri"/>
    <w:panose1 w:val="020B0604020202020204"/>
    <w:charset w:val="4D"/>
    <w:family w:val="auto"/>
    <w:notTrueType/>
    <w:pitch w:val="default"/>
    <w:sig w:usb0="00000003" w:usb1="00000000" w:usb2="00000000" w:usb3="00000000" w:csb0="00000001" w:csb1="00000000"/>
  </w:font>
  <w:font w:name="FrutigerLTStd-Bold">
    <w:altName w:val="Frutiger LT Std 65 Bold"/>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AA4E" w14:textId="77777777" w:rsidR="0067123C" w:rsidRDefault="0067123C" w:rsidP="001C4CB7">
      <w:pPr>
        <w:spacing w:after="0" w:line="240" w:lineRule="auto"/>
      </w:pPr>
      <w:r>
        <w:separator/>
      </w:r>
    </w:p>
  </w:footnote>
  <w:footnote w:type="continuationSeparator" w:id="0">
    <w:p w14:paraId="236B7CE4" w14:textId="77777777" w:rsidR="0067123C" w:rsidRDefault="0067123C" w:rsidP="001C4CB7">
      <w:pPr>
        <w:spacing w:after="0" w:line="240" w:lineRule="auto"/>
      </w:pPr>
      <w:r>
        <w:continuationSeparator/>
      </w:r>
    </w:p>
  </w:footnote>
  <w:footnote w:id="1">
    <w:p w14:paraId="645A7BC7" w14:textId="27C162CD" w:rsidR="00A06156" w:rsidRDefault="00A06156">
      <w:pPr>
        <w:pStyle w:val="Funotentext"/>
      </w:pPr>
      <w:r>
        <w:rPr>
          <w:rStyle w:val="Funotenzeichen"/>
        </w:rPr>
        <w:footnoteRef/>
      </w:r>
      <w:r>
        <w:t xml:space="preserve"> Die Arbeitsgruppe besteht aus 3 Personen: Prof. Dr. Pfeifer, Dr. Lennart Elze und Jochen Schäfer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0D7D" w14:textId="50641709" w:rsidR="002216C1" w:rsidRDefault="002216C1" w:rsidP="00B413F9">
    <w:pPr>
      <w:pStyle w:val="Kopfzeile"/>
      <w:pBdr>
        <w:bottom w:val="single" w:sz="4" w:space="1" w:color="auto"/>
      </w:pBdr>
      <w:tabs>
        <w:tab w:val="clear" w:pos="9072"/>
        <w:tab w:val="left" w:pos="6946"/>
      </w:tabs>
      <w:jc w:val="left"/>
    </w:pPr>
    <w:r>
      <w:t xml:space="preserve">EK-Antrag </w:t>
    </w:r>
    <w:r w:rsidR="00F335B2" w:rsidRPr="009D447A">
      <w:rPr>
        <w:iCs/>
        <w:szCs w:val="18"/>
      </w:rPr>
      <w:t>Daniel Pfeifer vom 24.7.2023</w:t>
    </w:r>
    <w:r w:rsidRPr="00B413F9">
      <w:rPr>
        <w:sz w:val="28"/>
      </w:rPr>
      <w:t xml:space="preserve"> </w:t>
    </w:r>
  </w:p>
  <w:p w14:paraId="0AA05778" w14:textId="7A1DF2DC" w:rsidR="002216C1" w:rsidRDefault="002216C1" w:rsidP="00FB657A">
    <w:pPr>
      <w:pStyle w:val="Kopfzeile"/>
      <w:pBdr>
        <w:bottom w:val="single" w:sz="4" w:space="1" w:color="auto"/>
      </w:pBdr>
      <w:tabs>
        <w:tab w:val="clear" w:pos="4536"/>
        <w:tab w:val="clear" w:pos="9072"/>
        <w:tab w:val="right" w:pos="9356"/>
      </w:tabs>
      <w:jc w:val="left"/>
    </w:pPr>
    <w:r>
      <w:t xml:space="preserve">Einwilligungserklärung </w:t>
    </w:r>
    <w:r>
      <w:tab/>
      <w:t xml:space="preserve"> </w:t>
    </w:r>
    <w:r>
      <w:fldChar w:fldCharType="begin"/>
    </w:r>
    <w:r>
      <w:instrText xml:space="preserve"> PAGE   \* MERGEFORMAT </w:instrText>
    </w:r>
    <w:r>
      <w:fldChar w:fldCharType="separate"/>
    </w:r>
    <w:r w:rsidR="00510873">
      <w:rPr>
        <w:noProof/>
      </w:rPr>
      <w:t>3</w:t>
    </w:r>
    <w:r>
      <w:rPr>
        <w:noProof/>
      </w:rPr>
      <w:fldChar w:fldCharType="end"/>
    </w:r>
  </w:p>
  <w:p w14:paraId="44484F2A" w14:textId="77777777" w:rsidR="002216C1" w:rsidRPr="00986D72" w:rsidRDefault="002216C1"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93541582">
    <w:abstractNumId w:val="11"/>
  </w:num>
  <w:num w:numId="2" w16cid:durableId="1798716604">
    <w:abstractNumId w:val="3"/>
  </w:num>
  <w:num w:numId="3" w16cid:durableId="1021542385">
    <w:abstractNumId w:val="4"/>
  </w:num>
  <w:num w:numId="4" w16cid:durableId="2130856638">
    <w:abstractNumId w:val="8"/>
  </w:num>
  <w:num w:numId="5" w16cid:durableId="1863779399">
    <w:abstractNumId w:val="9"/>
  </w:num>
  <w:num w:numId="6" w16cid:durableId="1055741672">
    <w:abstractNumId w:val="5"/>
  </w:num>
  <w:num w:numId="7" w16cid:durableId="1469476617">
    <w:abstractNumId w:val="7"/>
  </w:num>
  <w:num w:numId="8" w16cid:durableId="521748973">
    <w:abstractNumId w:val="0"/>
  </w:num>
  <w:num w:numId="9" w16cid:durableId="1935740645">
    <w:abstractNumId w:val="1"/>
  </w:num>
  <w:num w:numId="10" w16cid:durableId="1122531774">
    <w:abstractNumId w:val="2"/>
  </w:num>
  <w:num w:numId="11" w16cid:durableId="1745225874">
    <w:abstractNumId w:val="6"/>
  </w:num>
  <w:num w:numId="12" w16cid:durableId="895240432">
    <w:abstractNumId w:val="10"/>
  </w:num>
  <w:num w:numId="13" w16cid:durableId="44449772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24"/>
    <w:rsid w:val="000036E7"/>
    <w:rsid w:val="00004341"/>
    <w:rsid w:val="00010826"/>
    <w:rsid w:val="00011A61"/>
    <w:rsid w:val="0001777E"/>
    <w:rsid w:val="00020140"/>
    <w:rsid w:val="00025127"/>
    <w:rsid w:val="00026004"/>
    <w:rsid w:val="00026BCD"/>
    <w:rsid w:val="000277BE"/>
    <w:rsid w:val="000332EB"/>
    <w:rsid w:val="000415D2"/>
    <w:rsid w:val="000415DC"/>
    <w:rsid w:val="00057CC5"/>
    <w:rsid w:val="00065EA0"/>
    <w:rsid w:val="000667C2"/>
    <w:rsid w:val="00067B67"/>
    <w:rsid w:val="000710C8"/>
    <w:rsid w:val="00075119"/>
    <w:rsid w:val="00080B16"/>
    <w:rsid w:val="0008339F"/>
    <w:rsid w:val="00085F9D"/>
    <w:rsid w:val="00093A59"/>
    <w:rsid w:val="000A4862"/>
    <w:rsid w:val="000A501D"/>
    <w:rsid w:val="000A508C"/>
    <w:rsid w:val="000A6498"/>
    <w:rsid w:val="000A7121"/>
    <w:rsid w:val="000A7A9F"/>
    <w:rsid w:val="000B20B6"/>
    <w:rsid w:val="000B48BE"/>
    <w:rsid w:val="000B48DC"/>
    <w:rsid w:val="000C3F38"/>
    <w:rsid w:val="000D1A49"/>
    <w:rsid w:val="000E2CE5"/>
    <w:rsid w:val="000E61AE"/>
    <w:rsid w:val="000E6C1E"/>
    <w:rsid w:val="000E7F30"/>
    <w:rsid w:val="000E7FBB"/>
    <w:rsid w:val="001059E7"/>
    <w:rsid w:val="001075F5"/>
    <w:rsid w:val="00113071"/>
    <w:rsid w:val="00122FFE"/>
    <w:rsid w:val="00127065"/>
    <w:rsid w:val="001342A8"/>
    <w:rsid w:val="00135FBB"/>
    <w:rsid w:val="00141040"/>
    <w:rsid w:val="00141F0C"/>
    <w:rsid w:val="0015058D"/>
    <w:rsid w:val="00151015"/>
    <w:rsid w:val="00153950"/>
    <w:rsid w:val="00165594"/>
    <w:rsid w:val="00172C50"/>
    <w:rsid w:val="00174716"/>
    <w:rsid w:val="00175500"/>
    <w:rsid w:val="00176BAA"/>
    <w:rsid w:val="00182BE3"/>
    <w:rsid w:val="00184D2D"/>
    <w:rsid w:val="00195E29"/>
    <w:rsid w:val="001A52D7"/>
    <w:rsid w:val="001B3152"/>
    <w:rsid w:val="001C0A26"/>
    <w:rsid w:val="001C2D6F"/>
    <w:rsid w:val="001C3E17"/>
    <w:rsid w:val="001C4CB7"/>
    <w:rsid w:val="001C6AF0"/>
    <w:rsid w:val="001D0B1F"/>
    <w:rsid w:val="001D71D6"/>
    <w:rsid w:val="001D7E05"/>
    <w:rsid w:val="001E0C37"/>
    <w:rsid w:val="001E4435"/>
    <w:rsid w:val="001F7569"/>
    <w:rsid w:val="00202B74"/>
    <w:rsid w:val="00207C53"/>
    <w:rsid w:val="00214FCA"/>
    <w:rsid w:val="002216C1"/>
    <w:rsid w:val="00223C03"/>
    <w:rsid w:val="0023191F"/>
    <w:rsid w:val="00231DC4"/>
    <w:rsid w:val="00237FEA"/>
    <w:rsid w:val="00252391"/>
    <w:rsid w:val="0025307D"/>
    <w:rsid w:val="00255D88"/>
    <w:rsid w:val="00260176"/>
    <w:rsid w:val="00270936"/>
    <w:rsid w:val="00276D07"/>
    <w:rsid w:val="00292F58"/>
    <w:rsid w:val="00292FEB"/>
    <w:rsid w:val="00293CD0"/>
    <w:rsid w:val="002A6C92"/>
    <w:rsid w:val="002A6CB9"/>
    <w:rsid w:val="002B066D"/>
    <w:rsid w:val="002C11B1"/>
    <w:rsid w:val="002C59F1"/>
    <w:rsid w:val="002D0A16"/>
    <w:rsid w:val="002D6132"/>
    <w:rsid w:val="002E0C04"/>
    <w:rsid w:val="002E3A4C"/>
    <w:rsid w:val="002E477E"/>
    <w:rsid w:val="002E47BA"/>
    <w:rsid w:val="002E5D7F"/>
    <w:rsid w:val="002F37A6"/>
    <w:rsid w:val="00305DB2"/>
    <w:rsid w:val="00306305"/>
    <w:rsid w:val="00313F9F"/>
    <w:rsid w:val="00325353"/>
    <w:rsid w:val="003316D0"/>
    <w:rsid w:val="0033395F"/>
    <w:rsid w:val="00335AF5"/>
    <w:rsid w:val="00345A46"/>
    <w:rsid w:val="00345B62"/>
    <w:rsid w:val="00350CA4"/>
    <w:rsid w:val="003510FA"/>
    <w:rsid w:val="00352A70"/>
    <w:rsid w:val="003638D4"/>
    <w:rsid w:val="00366FB3"/>
    <w:rsid w:val="003717DA"/>
    <w:rsid w:val="00373A5E"/>
    <w:rsid w:val="003764F9"/>
    <w:rsid w:val="003777C5"/>
    <w:rsid w:val="003A17DF"/>
    <w:rsid w:val="003A37F5"/>
    <w:rsid w:val="003A4D76"/>
    <w:rsid w:val="003A5A77"/>
    <w:rsid w:val="003B3E0B"/>
    <w:rsid w:val="003B7B41"/>
    <w:rsid w:val="003C0D3A"/>
    <w:rsid w:val="003C3E14"/>
    <w:rsid w:val="003C6315"/>
    <w:rsid w:val="003D122A"/>
    <w:rsid w:val="003D2AE4"/>
    <w:rsid w:val="003D45EF"/>
    <w:rsid w:val="003E3FA0"/>
    <w:rsid w:val="003E53F3"/>
    <w:rsid w:val="003F23BD"/>
    <w:rsid w:val="003F7614"/>
    <w:rsid w:val="00420423"/>
    <w:rsid w:val="0042383B"/>
    <w:rsid w:val="00424BC9"/>
    <w:rsid w:val="0043218A"/>
    <w:rsid w:val="00432877"/>
    <w:rsid w:val="0043354D"/>
    <w:rsid w:val="004452C8"/>
    <w:rsid w:val="0045168F"/>
    <w:rsid w:val="004531B8"/>
    <w:rsid w:val="00464DDA"/>
    <w:rsid w:val="004653FC"/>
    <w:rsid w:val="00467299"/>
    <w:rsid w:val="00467ADA"/>
    <w:rsid w:val="00476F93"/>
    <w:rsid w:val="0048129F"/>
    <w:rsid w:val="00490BEF"/>
    <w:rsid w:val="004978FA"/>
    <w:rsid w:val="004A0015"/>
    <w:rsid w:val="004B138A"/>
    <w:rsid w:val="004B3847"/>
    <w:rsid w:val="004B421C"/>
    <w:rsid w:val="004B57CD"/>
    <w:rsid w:val="004C47C7"/>
    <w:rsid w:val="004D044A"/>
    <w:rsid w:val="004D2A28"/>
    <w:rsid w:val="004E0268"/>
    <w:rsid w:val="004F4334"/>
    <w:rsid w:val="004F4C88"/>
    <w:rsid w:val="004F5779"/>
    <w:rsid w:val="004F7AE6"/>
    <w:rsid w:val="005032F5"/>
    <w:rsid w:val="00510873"/>
    <w:rsid w:val="00517EA6"/>
    <w:rsid w:val="005304D0"/>
    <w:rsid w:val="0053184B"/>
    <w:rsid w:val="005337A3"/>
    <w:rsid w:val="0053729A"/>
    <w:rsid w:val="005401F1"/>
    <w:rsid w:val="00556609"/>
    <w:rsid w:val="00560BC8"/>
    <w:rsid w:val="005769BA"/>
    <w:rsid w:val="00580758"/>
    <w:rsid w:val="00581102"/>
    <w:rsid w:val="005850B5"/>
    <w:rsid w:val="005900BE"/>
    <w:rsid w:val="005939D5"/>
    <w:rsid w:val="005A498E"/>
    <w:rsid w:val="005B430E"/>
    <w:rsid w:val="005C0372"/>
    <w:rsid w:val="005C6318"/>
    <w:rsid w:val="005E03EF"/>
    <w:rsid w:val="005E40E2"/>
    <w:rsid w:val="005F07D4"/>
    <w:rsid w:val="005F1128"/>
    <w:rsid w:val="005F2341"/>
    <w:rsid w:val="005F71ED"/>
    <w:rsid w:val="005F78B2"/>
    <w:rsid w:val="00600E87"/>
    <w:rsid w:val="006113B2"/>
    <w:rsid w:val="00613AC8"/>
    <w:rsid w:val="00613D42"/>
    <w:rsid w:val="00615130"/>
    <w:rsid w:val="00615CD5"/>
    <w:rsid w:val="006200A0"/>
    <w:rsid w:val="00621BBB"/>
    <w:rsid w:val="00630C23"/>
    <w:rsid w:val="0063235C"/>
    <w:rsid w:val="006473C4"/>
    <w:rsid w:val="0064756B"/>
    <w:rsid w:val="00650E38"/>
    <w:rsid w:val="00652B14"/>
    <w:rsid w:val="006530F0"/>
    <w:rsid w:val="006563D3"/>
    <w:rsid w:val="00657539"/>
    <w:rsid w:val="006616E6"/>
    <w:rsid w:val="00670D5A"/>
    <w:rsid w:val="0067123C"/>
    <w:rsid w:val="006806BB"/>
    <w:rsid w:val="00681EE3"/>
    <w:rsid w:val="00693362"/>
    <w:rsid w:val="006952A6"/>
    <w:rsid w:val="006A0C49"/>
    <w:rsid w:val="006B0CC7"/>
    <w:rsid w:val="006B269F"/>
    <w:rsid w:val="006B27BB"/>
    <w:rsid w:val="006B52FF"/>
    <w:rsid w:val="006C4133"/>
    <w:rsid w:val="006C41B7"/>
    <w:rsid w:val="006C4307"/>
    <w:rsid w:val="006C4E47"/>
    <w:rsid w:val="006D06C9"/>
    <w:rsid w:val="006E0712"/>
    <w:rsid w:val="006E3AD1"/>
    <w:rsid w:val="006E6291"/>
    <w:rsid w:val="006E69A4"/>
    <w:rsid w:val="0070042F"/>
    <w:rsid w:val="00701D3E"/>
    <w:rsid w:val="007065B0"/>
    <w:rsid w:val="00707830"/>
    <w:rsid w:val="00715364"/>
    <w:rsid w:val="0071730E"/>
    <w:rsid w:val="00731906"/>
    <w:rsid w:val="00744763"/>
    <w:rsid w:val="00745A4B"/>
    <w:rsid w:val="00746C61"/>
    <w:rsid w:val="00747ECB"/>
    <w:rsid w:val="00750077"/>
    <w:rsid w:val="00757EF7"/>
    <w:rsid w:val="00761639"/>
    <w:rsid w:val="00762973"/>
    <w:rsid w:val="007643AB"/>
    <w:rsid w:val="00791A4B"/>
    <w:rsid w:val="00791BB9"/>
    <w:rsid w:val="007A245E"/>
    <w:rsid w:val="007B39A0"/>
    <w:rsid w:val="007C3C17"/>
    <w:rsid w:val="007C48D7"/>
    <w:rsid w:val="007D22A6"/>
    <w:rsid w:val="007E377C"/>
    <w:rsid w:val="007E635C"/>
    <w:rsid w:val="007F0B5C"/>
    <w:rsid w:val="007F3963"/>
    <w:rsid w:val="007F54FE"/>
    <w:rsid w:val="007F555A"/>
    <w:rsid w:val="00802E9C"/>
    <w:rsid w:val="0081376C"/>
    <w:rsid w:val="0081549E"/>
    <w:rsid w:val="008256CC"/>
    <w:rsid w:val="00840E2B"/>
    <w:rsid w:val="00854B79"/>
    <w:rsid w:val="00861FFB"/>
    <w:rsid w:val="00862687"/>
    <w:rsid w:val="00863C30"/>
    <w:rsid w:val="0087274C"/>
    <w:rsid w:val="00874053"/>
    <w:rsid w:val="008840C9"/>
    <w:rsid w:val="00884408"/>
    <w:rsid w:val="008875FA"/>
    <w:rsid w:val="00890D1D"/>
    <w:rsid w:val="0089569D"/>
    <w:rsid w:val="00897423"/>
    <w:rsid w:val="008A22AB"/>
    <w:rsid w:val="008A2892"/>
    <w:rsid w:val="008A5EBB"/>
    <w:rsid w:val="008B6DC3"/>
    <w:rsid w:val="008C66E4"/>
    <w:rsid w:val="008D1A3B"/>
    <w:rsid w:val="008D49B6"/>
    <w:rsid w:val="008E63BE"/>
    <w:rsid w:val="008F1F80"/>
    <w:rsid w:val="009010DD"/>
    <w:rsid w:val="00910058"/>
    <w:rsid w:val="00913B19"/>
    <w:rsid w:val="00914EC8"/>
    <w:rsid w:val="009372B1"/>
    <w:rsid w:val="00947B48"/>
    <w:rsid w:val="00952D3C"/>
    <w:rsid w:val="00953FE3"/>
    <w:rsid w:val="00964C3E"/>
    <w:rsid w:val="00972517"/>
    <w:rsid w:val="00974045"/>
    <w:rsid w:val="00982C09"/>
    <w:rsid w:val="00985CDF"/>
    <w:rsid w:val="00986896"/>
    <w:rsid w:val="00986D72"/>
    <w:rsid w:val="00993016"/>
    <w:rsid w:val="00996E6B"/>
    <w:rsid w:val="009A1BBE"/>
    <w:rsid w:val="009A5371"/>
    <w:rsid w:val="009B2A90"/>
    <w:rsid w:val="009C33EF"/>
    <w:rsid w:val="009C3496"/>
    <w:rsid w:val="009C4789"/>
    <w:rsid w:val="009D1212"/>
    <w:rsid w:val="009D2EB9"/>
    <w:rsid w:val="009D447A"/>
    <w:rsid w:val="009E0800"/>
    <w:rsid w:val="009E3B42"/>
    <w:rsid w:val="009E3BE6"/>
    <w:rsid w:val="009F7910"/>
    <w:rsid w:val="009F7F97"/>
    <w:rsid w:val="00A02436"/>
    <w:rsid w:val="00A04648"/>
    <w:rsid w:val="00A06156"/>
    <w:rsid w:val="00A0664E"/>
    <w:rsid w:val="00A102AC"/>
    <w:rsid w:val="00A13540"/>
    <w:rsid w:val="00A1395F"/>
    <w:rsid w:val="00A238F2"/>
    <w:rsid w:val="00A26917"/>
    <w:rsid w:val="00A323FE"/>
    <w:rsid w:val="00A43355"/>
    <w:rsid w:val="00A466AE"/>
    <w:rsid w:val="00A5130D"/>
    <w:rsid w:val="00A52501"/>
    <w:rsid w:val="00A53ADE"/>
    <w:rsid w:val="00A551FA"/>
    <w:rsid w:val="00A55AEB"/>
    <w:rsid w:val="00A55BC4"/>
    <w:rsid w:val="00A56BE7"/>
    <w:rsid w:val="00A607C5"/>
    <w:rsid w:val="00A60AF1"/>
    <w:rsid w:val="00A73C2C"/>
    <w:rsid w:val="00A80E09"/>
    <w:rsid w:val="00A82BDC"/>
    <w:rsid w:val="00A87B0B"/>
    <w:rsid w:val="00A9599C"/>
    <w:rsid w:val="00AA12F5"/>
    <w:rsid w:val="00AA18DF"/>
    <w:rsid w:val="00AA6941"/>
    <w:rsid w:val="00AC3029"/>
    <w:rsid w:val="00AC5293"/>
    <w:rsid w:val="00AC5737"/>
    <w:rsid w:val="00AD6D57"/>
    <w:rsid w:val="00AE3E35"/>
    <w:rsid w:val="00AE505F"/>
    <w:rsid w:val="00AE511F"/>
    <w:rsid w:val="00AF6603"/>
    <w:rsid w:val="00B00628"/>
    <w:rsid w:val="00B017D4"/>
    <w:rsid w:val="00B0591E"/>
    <w:rsid w:val="00B2237B"/>
    <w:rsid w:val="00B2633F"/>
    <w:rsid w:val="00B3278B"/>
    <w:rsid w:val="00B32C3C"/>
    <w:rsid w:val="00B333D0"/>
    <w:rsid w:val="00B33A76"/>
    <w:rsid w:val="00B3568B"/>
    <w:rsid w:val="00B35B79"/>
    <w:rsid w:val="00B413F9"/>
    <w:rsid w:val="00B4684C"/>
    <w:rsid w:val="00B473DE"/>
    <w:rsid w:val="00B4772C"/>
    <w:rsid w:val="00B62EBD"/>
    <w:rsid w:val="00B67067"/>
    <w:rsid w:val="00B678C1"/>
    <w:rsid w:val="00B73253"/>
    <w:rsid w:val="00B77F46"/>
    <w:rsid w:val="00B802AE"/>
    <w:rsid w:val="00B82EE9"/>
    <w:rsid w:val="00B83BA6"/>
    <w:rsid w:val="00B8610F"/>
    <w:rsid w:val="00B9004E"/>
    <w:rsid w:val="00B90675"/>
    <w:rsid w:val="00B949E5"/>
    <w:rsid w:val="00BA30F4"/>
    <w:rsid w:val="00BA4E24"/>
    <w:rsid w:val="00BA7466"/>
    <w:rsid w:val="00BB2FE1"/>
    <w:rsid w:val="00BB6FAF"/>
    <w:rsid w:val="00BB7C10"/>
    <w:rsid w:val="00BC2D6D"/>
    <w:rsid w:val="00BD1484"/>
    <w:rsid w:val="00BD6569"/>
    <w:rsid w:val="00BE5BFF"/>
    <w:rsid w:val="00BE652E"/>
    <w:rsid w:val="00BF053E"/>
    <w:rsid w:val="00BF598A"/>
    <w:rsid w:val="00BF6175"/>
    <w:rsid w:val="00BF66E4"/>
    <w:rsid w:val="00BF68E8"/>
    <w:rsid w:val="00C0320B"/>
    <w:rsid w:val="00C10A88"/>
    <w:rsid w:val="00C212C7"/>
    <w:rsid w:val="00C331AC"/>
    <w:rsid w:val="00C52038"/>
    <w:rsid w:val="00C636D7"/>
    <w:rsid w:val="00C6438C"/>
    <w:rsid w:val="00C730EA"/>
    <w:rsid w:val="00C75338"/>
    <w:rsid w:val="00C80D08"/>
    <w:rsid w:val="00C831A3"/>
    <w:rsid w:val="00C87D1F"/>
    <w:rsid w:val="00C933E7"/>
    <w:rsid w:val="00C954FC"/>
    <w:rsid w:val="00CA0DB6"/>
    <w:rsid w:val="00CA66C7"/>
    <w:rsid w:val="00CB4037"/>
    <w:rsid w:val="00CD2BE0"/>
    <w:rsid w:val="00CE4BE2"/>
    <w:rsid w:val="00CE5F3C"/>
    <w:rsid w:val="00CF01A8"/>
    <w:rsid w:val="00CF0F94"/>
    <w:rsid w:val="00CF28B0"/>
    <w:rsid w:val="00CF3991"/>
    <w:rsid w:val="00D02F44"/>
    <w:rsid w:val="00D04049"/>
    <w:rsid w:val="00D05D46"/>
    <w:rsid w:val="00D15DFA"/>
    <w:rsid w:val="00D22E8E"/>
    <w:rsid w:val="00D30F54"/>
    <w:rsid w:val="00D3218E"/>
    <w:rsid w:val="00D333F6"/>
    <w:rsid w:val="00D36715"/>
    <w:rsid w:val="00D36DA9"/>
    <w:rsid w:val="00D404F7"/>
    <w:rsid w:val="00D40FA8"/>
    <w:rsid w:val="00D43016"/>
    <w:rsid w:val="00D45740"/>
    <w:rsid w:val="00D47173"/>
    <w:rsid w:val="00D50BDE"/>
    <w:rsid w:val="00D60536"/>
    <w:rsid w:val="00D61D64"/>
    <w:rsid w:val="00D63D90"/>
    <w:rsid w:val="00D66DE7"/>
    <w:rsid w:val="00D81511"/>
    <w:rsid w:val="00D84C74"/>
    <w:rsid w:val="00D84E85"/>
    <w:rsid w:val="00D95420"/>
    <w:rsid w:val="00D96A2B"/>
    <w:rsid w:val="00DA1C64"/>
    <w:rsid w:val="00DA2260"/>
    <w:rsid w:val="00DB1A80"/>
    <w:rsid w:val="00DB6E29"/>
    <w:rsid w:val="00DC6774"/>
    <w:rsid w:val="00DD0BCB"/>
    <w:rsid w:val="00DE47F6"/>
    <w:rsid w:val="00DE7B24"/>
    <w:rsid w:val="00DF48A6"/>
    <w:rsid w:val="00DF4AD4"/>
    <w:rsid w:val="00E13839"/>
    <w:rsid w:val="00E17C2F"/>
    <w:rsid w:val="00E22EDE"/>
    <w:rsid w:val="00E23FC0"/>
    <w:rsid w:val="00E24650"/>
    <w:rsid w:val="00E377BE"/>
    <w:rsid w:val="00E47383"/>
    <w:rsid w:val="00E50742"/>
    <w:rsid w:val="00E50E3C"/>
    <w:rsid w:val="00E539FA"/>
    <w:rsid w:val="00E80662"/>
    <w:rsid w:val="00E82667"/>
    <w:rsid w:val="00E92AE8"/>
    <w:rsid w:val="00E96EC7"/>
    <w:rsid w:val="00EA23A8"/>
    <w:rsid w:val="00EA5109"/>
    <w:rsid w:val="00EB1F86"/>
    <w:rsid w:val="00EB7F8F"/>
    <w:rsid w:val="00EC09BE"/>
    <w:rsid w:val="00EC74C3"/>
    <w:rsid w:val="00EC7B84"/>
    <w:rsid w:val="00ED3546"/>
    <w:rsid w:val="00ED4152"/>
    <w:rsid w:val="00ED6BFF"/>
    <w:rsid w:val="00EE291B"/>
    <w:rsid w:val="00EF46EC"/>
    <w:rsid w:val="00EF5478"/>
    <w:rsid w:val="00EF78A5"/>
    <w:rsid w:val="00F00997"/>
    <w:rsid w:val="00F02B45"/>
    <w:rsid w:val="00F054E2"/>
    <w:rsid w:val="00F0560C"/>
    <w:rsid w:val="00F135AD"/>
    <w:rsid w:val="00F26A0F"/>
    <w:rsid w:val="00F30DAB"/>
    <w:rsid w:val="00F30DED"/>
    <w:rsid w:val="00F335B2"/>
    <w:rsid w:val="00F35FFA"/>
    <w:rsid w:val="00F40BA6"/>
    <w:rsid w:val="00F42792"/>
    <w:rsid w:val="00F45A20"/>
    <w:rsid w:val="00F47BFC"/>
    <w:rsid w:val="00F50563"/>
    <w:rsid w:val="00F53129"/>
    <w:rsid w:val="00F6012E"/>
    <w:rsid w:val="00F62C19"/>
    <w:rsid w:val="00F738F9"/>
    <w:rsid w:val="00F74893"/>
    <w:rsid w:val="00F83972"/>
    <w:rsid w:val="00F8652A"/>
    <w:rsid w:val="00F904C4"/>
    <w:rsid w:val="00F94E03"/>
    <w:rsid w:val="00F973A2"/>
    <w:rsid w:val="00FB0C2F"/>
    <w:rsid w:val="00FB2165"/>
    <w:rsid w:val="00FB657A"/>
    <w:rsid w:val="00FC6208"/>
    <w:rsid w:val="00FD478C"/>
    <w:rsid w:val="00FD6607"/>
    <w:rsid w:val="00FD69AA"/>
    <w:rsid w:val="00FF1DC5"/>
    <w:rsid w:val="00FF290A"/>
    <w:rsid w:val="00FF2D11"/>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98244F"/>
  <w15:docId w15:val="{6A0DF0F3-CEF5-4419-8EC9-79FBF601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E1147-EF2F-4BBE-87EA-7397CBD75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3495</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Universität Trier</Company>
  <LinksUpToDate>false</LinksUpToDate>
  <CharactersWithSpaces>4041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heed</dc:creator>
  <cp:keywords/>
  <dc:description/>
  <cp:lastModifiedBy>Microsoft Office User</cp:lastModifiedBy>
  <cp:revision>6</cp:revision>
  <cp:lastPrinted>2011-10-19T14:02:00Z</cp:lastPrinted>
  <dcterms:created xsi:type="dcterms:W3CDTF">2023-08-02T07:55:00Z</dcterms:created>
  <dcterms:modified xsi:type="dcterms:W3CDTF">2023-08-02T08:16:00Z</dcterms:modified>
  <cp:category/>
</cp:coreProperties>
</file>